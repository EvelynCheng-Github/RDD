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1F488" w14:textId="77777777" w:rsidR="00635A03" w:rsidRDefault="00D52C1A">
      <w:pPr>
        <w:spacing w:after="240"/>
      </w:pPr>
      <w:r>
        <w:t>*————————–begin RDD_Replication_Evelyn.do————————</w:t>
      </w:r>
    </w:p>
    <w:p w14:paraId="28DEA387" w14:textId="77777777" w:rsidR="00635A03" w:rsidRDefault="00D52C1A">
      <w:pPr>
        <w:pStyle w:val="1"/>
        <w:keepNext w:val="0"/>
        <w:spacing w:before="322" w:after="322"/>
      </w:pPr>
      <w:hyperlink w:anchor="rdd-replication" w:history="1">
        <w:bookmarkStart w:id="0" w:name="rdd-replication"/>
        <w:r>
          <w:rPr>
            <w:color w:val="0000EE"/>
            <w:u w:val="single" w:color="0000EE"/>
          </w:rPr>
          <w:t>RDD Replication</w:t>
        </w:r>
      </w:hyperlink>
      <w:bookmarkEnd w:id="0"/>
    </w:p>
    <w:p w14:paraId="00344CA3" w14:textId="77777777" w:rsidR="00635A03" w:rsidRDefault="00D52C1A">
      <w:pPr>
        <w:spacing w:before="240" w:after="240"/>
      </w:pPr>
      <w:proofErr w:type="spellStart"/>
      <w:r>
        <w:rPr>
          <w:b/>
          <w:bCs/>
        </w:rPr>
        <w:t>Github</w:t>
      </w:r>
      <w:proofErr w:type="spellEnd"/>
      <w:r>
        <w:rPr>
          <w:b/>
          <w:bCs/>
        </w:rPr>
        <w:t xml:space="preserve"> repo and summary</w:t>
      </w:r>
    </w:p>
    <w:p w14:paraId="716CB8FB" w14:textId="77777777" w:rsidR="00635A03" w:rsidRDefault="00D52C1A">
      <w:pPr>
        <w:numPr>
          <w:ilvl w:val="0"/>
          <w:numId w:val="1"/>
        </w:numPr>
        <w:spacing w:before="240" w:after="240"/>
        <w:ind w:hanging="280"/>
      </w:pPr>
      <w:hyperlink r:id="rId7" w:history="1">
        <w:r>
          <w:rPr>
            <w:color w:val="0000EE"/>
            <w:u w:val="single" w:color="0000EE"/>
          </w:rPr>
          <w:t>https://github.com/EvelynCheng-Github/RDD</w:t>
        </w:r>
      </w:hyperlink>
    </w:p>
    <w:p w14:paraId="73015A5F" w14:textId="77777777" w:rsidR="00635A03" w:rsidRDefault="00D52C1A">
      <w:pPr>
        <w:numPr>
          <w:ilvl w:val="0"/>
          <w:numId w:val="1"/>
        </w:numPr>
        <w:spacing w:before="240" w:after="240"/>
        <w:ind w:hanging="280"/>
      </w:pPr>
      <w:r>
        <w:t>What is his research question? His research question is that the effect of harsher punishments and sanctions on driving under the influence.</w:t>
      </w:r>
    </w:p>
    <w:p w14:paraId="15F4F5C3" w14:textId="77777777" w:rsidR="00635A03" w:rsidRDefault="00D52C1A">
      <w:pPr>
        <w:spacing w:before="240" w:after="240"/>
        <w:ind w:left="720"/>
      </w:pPr>
      <w:r>
        <w:t xml:space="preserve">What data does he use? He utilizes the administrative records of 512,964 </w:t>
      </w:r>
      <w:r>
        <w:t>drunk driving parking spots in Washington State. What’s more, blood alcohol content thresholds are important value to control drinking and driving.</w:t>
      </w:r>
    </w:p>
    <w:p w14:paraId="7184E811" w14:textId="77777777" w:rsidR="00635A03" w:rsidRDefault="00D52C1A">
      <w:pPr>
        <w:spacing w:before="240" w:after="240"/>
        <w:ind w:left="720"/>
      </w:pPr>
      <w:r>
        <w:t>What is his research design, or “identification strategy”? This article provides quasi-experimental evidence</w:t>
      </w:r>
      <w:r>
        <w:t xml:space="preserve"> on the impact of severity of punishment on future crimes. In order to provide evidence for these alternative mechanisms, this article examines the degree of change in sanctions and punishments in terms of thresholds, multiple time windows for recidivism, </w:t>
      </w:r>
      <w:r>
        <w:t>and alcohol-related alternative crimes.</w:t>
      </w:r>
    </w:p>
    <w:p w14:paraId="12C7D727" w14:textId="77777777" w:rsidR="00635A03" w:rsidRDefault="00D52C1A">
      <w:pPr>
        <w:spacing w:before="240" w:after="240"/>
        <w:ind w:left="720"/>
      </w:pPr>
      <w:r>
        <w:t>What are his conclusions? Conclusion is that the additional sanctions experienced by drunk drivers at BAC thresholds are effective in reducing repeat drunk driving.</w:t>
      </w:r>
    </w:p>
    <w:p w14:paraId="1795BA21" w14:textId="77777777" w:rsidR="00635A03" w:rsidRDefault="00D52C1A">
      <w:pPr>
        <w:spacing w:before="240" w:after="240"/>
      </w:pPr>
      <w:r>
        <w:rPr>
          <w:b/>
          <w:bCs/>
        </w:rPr>
        <w:t>Reproducing somewhat Hansen’s results</w:t>
      </w:r>
    </w:p>
    <w:p w14:paraId="661237FD" w14:textId="47506088" w:rsidR="00635A03" w:rsidRDefault="003B3F39" w:rsidP="003B3F39">
      <w:pPr>
        <w:spacing w:before="240" w:after="240"/>
        <w:ind w:firstLine="440"/>
      </w:pPr>
      <w:r>
        <w:t xml:space="preserve">3. </w:t>
      </w:r>
      <w:r w:rsidR="00D52C1A">
        <w:t>Create a dumm</w:t>
      </w:r>
      <w:r w:rsidR="00D52C1A">
        <w:t>y</w:t>
      </w:r>
    </w:p>
    <w:p w14:paraId="63FAC0FF" w14:textId="1EECC251" w:rsidR="00635A03" w:rsidRDefault="003B3F39" w:rsidP="003B3F39">
      <w:pPr>
        <w:spacing w:before="240" w:after="240"/>
        <w:ind w:firstLine="440"/>
      </w:pPr>
      <w:r>
        <w:t xml:space="preserve">4. </w:t>
      </w:r>
      <w:r w:rsidR="00D52C1A">
        <w:t>Any evidence for manipulation</w:t>
      </w:r>
    </w:p>
    <w:p w14:paraId="25CAD98B" w14:textId="77777777" w:rsidR="00635A03" w:rsidRDefault="00D52C1A">
      <w:pPr>
        <w:spacing w:before="240" w:after="240"/>
      </w:pPr>
      <w:r>
        <w:rPr>
          <w:noProof/>
        </w:rPr>
        <w:drawing>
          <wp:inline distT="0" distB="0" distL="0" distR="0" wp14:anchorId="202B8228" wp14:editId="52664E8A">
            <wp:extent cx="3765177" cy="2739829"/>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9306" name=""/>
                    <pic:cNvPicPr>
                      <a:picLocks noChangeAspect="1"/>
                    </pic:cNvPicPr>
                  </pic:nvPicPr>
                  <pic:blipFill>
                    <a:blip r:embed="rId8"/>
                    <a:stretch>
                      <a:fillRect/>
                    </a:stretch>
                  </pic:blipFill>
                  <pic:spPr>
                    <a:xfrm>
                      <a:off x="0" y="0"/>
                      <a:ext cx="3778027" cy="2749179"/>
                    </a:xfrm>
                    <a:prstGeom prst="rect">
                      <a:avLst/>
                    </a:prstGeom>
                  </pic:spPr>
                </pic:pic>
              </a:graphicData>
            </a:graphic>
          </wp:inline>
        </w:drawing>
      </w:r>
    </w:p>
    <w:p w14:paraId="72087A57" w14:textId="5F7E1DA9" w:rsidR="00635A03" w:rsidRDefault="00D52C1A">
      <w:pPr>
        <w:spacing w:before="240" w:after="240"/>
      </w:pPr>
      <w:r>
        <w:lastRenderedPageBreak/>
        <w:t xml:space="preserve">BAC histogram I draw presented that there are no </w:t>
      </w:r>
      <w:r w:rsidR="003B516B">
        <w:t>obvious</w:t>
      </w:r>
      <w:r>
        <w:t xml:space="preserve"> changes around 0.08. I didn’t see manipulations in these data. I find same results with Hansen and there are no evidence for sorting on the running variable.</w:t>
      </w:r>
    </w:p>
    <w:p w14:paraId="4A4A5B6F" w14:textId="0BA08069" w:rsidR="00635A03" w:rsidRDefault="003B3F39" w:rsidP="003B3F39">
      <w:pPr>
        <w:spacing w:before="240" w:after="240"/>
        <w:ind w:firstLine="720"/>
      </w:pPr>
      <w:r>
        <w:t xml:space="preserve">5. </w:t>
      </w:r>
      <w:r w:rsidR="00D52C1A">
        <w:t>Recreat</w:t>
      </w:r>
      <w:r w:rsidR="00D52C1A">
        <w:t>e Table 2 Panel A</w:t>
      </w:r>
    </w:p>
    <w:p w14:paraId="28B28754" w14:textId="77777777" w:rsidR="003B516B" w:rsidRDefault="003B516B" w:rsidP="003B516B">
      <w:pPr>
        <w:spacing w:before="240" w:after="240"/>
      </w:pPr>
      <w:r>
        <w:t xml:space="preserve">. </w:t>
      </w:r>
      <w:proofErr w:type="spellStart"/>
      <w:r>
        <w:t>rdrobust</w:t>
      </w:r>
      <w:proofErr w:type="spellEnd"/>
      <w:r>
        <w:t xml:space="preserve"> white bac1, c(0.08) h(0.03 0.13) kernel(uniform)</w:t>
      </w:r>
    </w:p>
    <w:p w14:paraId="3114CEAB" w14:textId="77777777" w:rsidR="003B516B" w:rsidRDefault="003B516B" w:rsidP="003B516B">
      <w:pPr>
        <w:spacing w:before="240" w:after="240"/>
      </w:pPr>
      <w:r>
        <w:t>Sharp RD estimates using local polynomial regression.</w:t>
      </w:r>
    </w:p>
    <w:p w14:paraId="438DB90F" w14:textId="77777777" w:rsidR="003B516B" w:rsidRDefault="003B516B" w:rsidP="003B516B">
      <w:pPr>
        <w:spacing w:before="240" w:after="240"/>
      </w:pPr>
      <w:r>
        <w:t xml:space="preserve">    Cutoff c = .08 | Left of c  Right of c            Number of </w:t>
      </w:r>
      <w:proofErr w:type="spellStart"/>
      <w:r>
        <w:t>obs</w:t>
      </w:r>
      <w:proofErr w:type="spellEnd"/>
      <w:r>
        <w:t xml:space="preserve"> =     214558</w:t>
      </w:r>
    </w:p>
    <w:p w14:paraId="2F01527C" w14:textId="77777777" w:rsidR="003B516B" w:rsidRDefault="003B516B" w:rsidP="003B516B">
      <w:pPr>
        <w:spacing w:before="240" w:after="240"/>
      </w:pPr>
      <w:r>
        <w:t>-------------------+----------------------            BW type       =     Manual</w:t>
      </w:r>
    </w:p>
    <w:p w14:paraId="60C63750" w14:textId="77777777" w:rsidR="003B516B" w:rsidRDefault="003B516B" w:rsidP="003B516B">
      <w:pPr>
        <w:spacing w:before="240" w:after="240"/>
      </w:pPr>
      <w:r>
        <w:t xml:space="preserve">     Number of </w:t>
      </w:r>
      <w:proofErr w:type="spellStart"/>
      <w:r>
        <w:t>obs</w:t>
      </w:r>
      <w:proofErr w:type="spellEnd"/>
      <w:r>
        <w:t xml:space="preserve"> |     23010      191548            Kernel        =    Uniform</w:t>
      </w:r>
    </w:p>
    <w:p w14:paraId="2F44D0DB" w14:textId="77777777" w:rsidR="003B516B" w:rsidRDefault="003B516B" w:rsidP="003B516B">
      <w:pPr>
        <w:spacing w:before="240" w:after="240"/>
      </w:pPr>
      <w:r>
        <w:t xml:space="preserve">Eff. Number of </w:t>
      </w:r>
      <w:proofErr w:type="spellStart"/>
      <w:r>
        <w:t>obs</w:t>
      </w:r>
      <w:proofErr w:type="spellEnd"/>
      <w:r>
        <w:t xml:space="preserve"> |     16399      169805            VCE method    =         NN</w:t>
      </w:r>
    </w:p>
    <w:p w14:paraId="7E0D1E66" w14:textId="77777777" w:rsidR="003B516B" w:rsidRDefault="003B516B" w:rsidP="003B516B">
      <w:pPr>
        <w:spacing w:before="240" w:after="240"/>
      </w:pPr>
      <w:r>
        <w:t xml:space="preserve">    Order est. (p) |         1           1</w:t>
      </w:r>
    </w:p>
    <w:p w14:paraId="58541BC6" w14:textId="77777777" w:rsidR="003B516B" w:rsidRDefault="003B516B" w:rsidP="003B516B">
      <w:pPr>
        <w:spacing w:before="240" w:after="240"/>
      </w:pPr>
      <w:r>
        <w:t xml:space="preserve">    Order bias (q) |         2           2</w:t>
      </w:r>
    </w:p>
    <w:p w14:paraId="2DBA6A59" w14:textId="77777777" w:rsidR="003B516B" w:rsidRDefault="003B516B" w:rsidP="003B516B">
      <w:pPr>
        <w:spacing w:before="240" w:after="240"/>
      </w:pPr>
      <w:r>
        <w:t xml:space="preserve">       BW est. (h) |     0.030       0.130</w:t>
      </w:r>
    </w:p>
    <w:p w14:paraId="638EB5FE" w14:textId="77777777" w:rsidR="003B516B" w:rsidRDefault="003B516B" w:rsidP="003B516B">
      <w:pPr>
        <w:spacing w:before="240" w:after="240"/>
      </w:pPr>
      <w:r>
        <w:t xml:space="preserve">       BW bias (b) |     0.030       0.130</w:t>
      </w:r>
    </w:p>
    <w:p w14:paraId="74E8AD0F" w14:textId="77777777" w:rsidR="003B516B" w:rsidRDefault="003B516B" w:rsidP="003B516B">
      <w:pPr>
        <w:spacing w:before="240" w:after="240"/>
      </w:pPr>
      <w:r>
        <w:t xml:space="preserve">         rho (h/b) |     1.000       1.000</w:t>
      </w:r>
    </w:p>
    <w:p w14:paraId="55A110CD" w14:textId="77777777" w:rsidR="003B516B" w:rsidRDefault="003B516B" w:rsidP="003B516B">
      <w:pPr>
        <w:spacing w:before="240" w:after="240"/>
      </w:pPr>
      <w:r>
        <w:t>Outcome: white. Running variable: bac1.</w:t>
      </w:r>
    </w:p>
    <w:p w14:paraId="1F0E6071" w14:textId="77777777" w:rsidR="003B516B" w:rsidRDefault="003B516B" w:rsidP="003B516B">
      <w:pPr>
        <w:spacing w:before="240" w:after="240"/>
      </w:pPr>
      <w:r>
        <w:t>--------------------------------------------------------------------------------</w:t>
      </w:r>
    </w:p>
    <w:p w14:paraId="05968BF9" w14:textId="77777777" w:rsidR="003B516B" w:rsidRDefault="003B516B" w:rsidP="003B516B">
      <w:pPr>
        <w:spacing w:before="240" w:after="240"/>
      </w:pPr>
      <w:r>
        <w:t xml:space="preserve">            Method |   Coef.    Std. Err.    z     P&gt;|z|    [95% Conf. Interval]</w:t>
      </w:r>
    </w:p>
    <w:p w14:paraId="7B84766B" w14:textId="77777777" w:rsidR="003B516B" w:rsidRDefault="003B516B" w:rsidP="003B516B">
      <w:pPr>
        <w:spacing w:before="240" w:after="240"/>
      </w:pPr>
      <w:r>
        <w:t>-------------------+------------------------------------------------------------</w:t>
      </w:r>
    </w:p>
    <w:p w14:paraId="23BFD218" w14:textId="77777777" w:rsidR="003B516B" w:rsidRDefault="003B516B" w:rsidP="003B516B">
      <w:pPr>
        <w:spacing w:before="240" w:after="240"/>
      </w:pPr>
      <w:r>
        <w:t xml:space="preserve">      Conventional |   .0018     .00501   0.3592   0.719    -.00802      .011619</w:t>
      </w:r>
    </w:p>
    <w:p w14:paraId="10EBB9DD" w14:textId="77777777" w:rsidR="003B516B" w:rsidRDefault="003B516B" w:rsidP="003B516B">
      <w:pPr>
        <w:spacing w:before="240" w:after="240"/>
      </w:pPr>
      <w:r>
        <w:t xml:space="preserve">            Robust |     -          -     -0.1135  0.910   -.014432      .012852</w:t>
      </w:r>
    </w:p>
    <w:p w14:paraId="3E461047" w14:textId="77777777" w:rsidR="003B516B" w:rsidRDefault="003B516B" w:rsidP="003B516B">
      <w:pPr>
        <w:spacing w:before="240" w:after="240"/>
      </w:pPr>
      <w:r>
        <w:t>--------------------------------------------------------------------------------</w:t>
      </w:r>
    </w:p>
    <w:p w14:paraId="7D395B17" w14:textId="77777777" w:rsidR="003B516B" w:rsidRDefault="003B516B" w:rsidP="003B516B">
      <w:pPr>
        <w:spacing w:before="240" w:after="240"/>
      </w:pPr>
      <w:r>
        <w:t xml:space="preserve">. </w:t>
      </w:r>
      <w:proofErr w:type="spellStart"/>
      <w:r>
        <w:t>est</w:t>
      </w:r>
      <w:proofErr w:type="spellEnd"/>
      <w:r>
        <w:t xml:space="preserve"> store model1</w:t>
      </w:r>
    </w:p>
    <w:p w14:paraId="6FE320D5" w14:textId="77777777" w:rsidR="003B516B" w:rsidRDefault="003B516B" w:rsidP="003B516B">
      <w:pPr>
        <w:spacing w:before="240" w:after="240"/>
      </w:pPr>
      <w:r>
        <w:t xml:space="preserve">. </w:t>
      </w:r>
      <w:proofErr w:type="spellStart"/>
      <w:r>
        <w:t>rdrobust</w:t>
      </w:r>
      <w:proofErr w:type="spellEnd"/>
      <w:r>
        <w:t xml:space="preserve"> aged bac1, c(0.08) h(0.03 0.13) kernel(uniform)</w:t>
      </w:r>
    </w:p>
    <w:p w14:paraId="0B08DEF3" w14:textId="77777777" w:rsidR="003B516B" w:rsidRDefault="003B516B" w:rsidP="003B516B">
      <w:pPr>
        <w:spacing w:before="240" w:after="240"/>
      </w:pPr>
      <w:r>
        <w:t>Sharp RD estimates using local polynomial regression.</w:t>
      </w:r>
    </w:p>
    <w:p w14:paraId="6E5DC1A7" w14:textId="77777777" w:rsidR="003B516B" w:rsidRDefault="003B516B" w:rsidP="003B516B">
      <w:pPr>
        <w:spacing w:before="240" w:after="240"/>
      </w:pPr>
    </w:p>
    <w:p w14:paraId="1DDB1869" w14:textId="77777777" w:rsidR="003B516B" w:rsidRDefault="003B516B" w:rsidP="003B516B">
      <w:pPr>
        <w:spacing w:before="240" w:after="240"/>
      </w:pPr>
      <w:r>
        <w:lastRenderedPageBreak/>
        <w:t xml:space="preserve">    Cutoff c = .08 | Left of c  Right of c            Number of </w:t>
      </w:r>
      <w:proofErr w:type="spellStart"/>
      <w:r>
        <w:t>obs</w:t>
      </w:r>
      <w:proofErr w:type="spellEnd"/>
      <w:r>
        <w:t xml:space="preserve"> =     214558</w:t>
      </w:r>
    </w:p>
    <w:p w14:paraId="7944279E" w14:textId="77777777" w:rsidR="003B516B" w:rsidRDefault="003B516B" w:rsidP="003B516B">
      <w:pPr>
        <w:spacing w:before="240" w:after="240"/>
      </w:pPr>
      <w:r>
        <w:t>-------------------+----------------------            BW type       =     Manual</w:t>
      </w:r>
    </w:p>
    <w:p w14:paraId="46B0D06F" w14:textId="77777777" w:rsidR="003B516B" w:rsidRDefault="003B516B" w:rsidP="003B516B">
      <w:pPr>
        <w:spacing w:before="240" w:after="240"/>
      </w:pPr>
      <w:r>
        <w:t xml:space="preserve">     Number of </w:t>
      </w:r>
      <w:proofErr w:type="spellStart"/>
      <w:r>
        <w:t>obs</w:t>
      </w:r>
      <w:proofErr w:type="spellEnd"/>
      <w:r>
        <w:t xml:space="preserve"> |     23010      191548            Kernel        =    Uniform</w:t>
      </w:r>
    </w:p>
    <w:p w14:paraId="08390BDE" w14:textId="77777777" w:rsidR="003B516B" w:rsidRDefault="003B516B" w:rsidP="003B516B">
      <w:pPr>
        <w:spacing w:before="240" w:after="240"/>
      </w:pPr>
      <w:r>
        <w:t xml:space="preserve">Eff. Number of </w:t>
      </w:r>
      <w:proofErr w:type="spellStart"/>
      <w:r>
        <w:t>obs</w:t>
      </w:r>
      <w:proofErr w:type="spellEnd"/>
      <w:r>
        <w:t xml:space="preserve"> |     16399      169805            VCE method    =         NN</w:t>
      </w:r>
    </w:p>
    <w:p w14:paraId="0F88F973" w14:textId="77777777" w:rsidR="003B516B" w:rsidRDefault="003B516B" w:rsidP="003B516B">
      <w:pPr>
        <w:spacing w:before="240" w:after="240"/>
      </w:pPr>
      <w:r>
        <w:t xml:space="preserve">    Order est. (p) |         1           1</w:t>
      </w:r>
    </w:p>
    <w:p w14:paraId="14D6744A" w14:textId="77777777" w:rsidR="003B516B" w:rsidRDefault="003B516B" w:rsidP="003B516B">
      <w:pPr>
        <w:spacing w:before="240" w:after="240"/>
      </w:pPr>
      <w:r>
        <w:t xml:space="preserve">    Order bias (q) |         2           2</w:t>
      </w:r>
    </w:p>
    <w:p w14:paraId="0238079D" w14:textId="77777777" w:rsidR="003B516B" w:rsidRDefault="003B516B" w:rsidP="003B516B">
      <w:pPr>
        <w:spacing w:before="240" w:after="240"/>
      </w:pPr>
      <w:r>
        <w:t xml:space="preserve">       BW est. (h) |     0.030       0.130</w:t>
      </w:r>
    </w:p>
    <w:p w14:paraId="3A88C583" w14:textId="77777777" w:rsidR="003B516B" w:rsidRDefault="003B516B" w:rsidP="003B516B">
      <w:pPr>
        <w:spacing w:before="240" w:after="240"/>
      </w:pPr>
      <w:r>
        <w:t xml:space="preserve">       BW bias (b) |     0.030       0.130</w:t>
      </w:r>
    </w:p>
    <w:p w14:paraId="2C0E0444" w14:textId="77777777" w:rsidR="003B516B" w:rsidRDefault="003B516B" w:rsidP="003B516B">
      <w:pPr>
        <w:spacing w:before="240" w:after="240"/>
      </w:pPr>
      <w:r>
        <w:t xml:space="preserve">         rho (h/b) |     1.000       1.000</w:t>
      </w:r>
    </w:p>
    <w:p w14:paraId="4792E775" w14:textId="77777777" w:rsidR="003B516B" w:rsidRDefault="003B516B" w:rsidP="003B516B">
      <w:pPr>
        <w:spacing w:before="240" w:after="240"/>
      </w:pPr>
      <w:r>
        <w:t>Outcome: aged. Running variable: bac1.</w:t>
      </w:r>
    </w:p>
    <w:p w14:paraId="69C64014" w14:textId="77777777" w:rsidR="003B516B" w:rsidRDefault="003B516B" w:rsidP="003B516B">
      <w:pPr>
        <w:spacing w:before="240" w:after="240"/>
      </w:pPr>
      <w:r>
        <w:t>--------------------------------------------------------------------------------</w:t>
      </w:r>
    </w:p>
    <w:p w14:paraId="75953187" w14:textId="77777777" w:rsidR="003B516B" w:rsidRDefault="003B516B" w:rsidP="003B516B">
      <w:pPr>
        <w:spacing w:before="240" w:after="240"/>
      </w:pPr>
      <w:r>
        <w:t xml:space="preserve">            Method |   Coef.    Std. Err.    z     P&gt;|z|    [95% Conf. Interval]</w:t>
      </w:r>
    </w:p>
    <w:p w14:paraId="779A0851" w14:textId="77777777" w:rsidR="003B516B" w:rsidRDefault="003B516B" w:rsidP="003B516B">
      <w:pPr>
        <w:spacing w:before="240" w:after="240"/>
      </w:pPr>
      <w:r>
        <w:t>-------------------+------------------------------------------------------------</w:t>
      </w:r>
    </w:p>
    <w:p w14:paraId="6B3E0A6D" w14:textId="77777777" w:rsidR="003B516B" w:rsidRDefault="003B516B" w:rsidP="003B516B">
      <w:pPr>
        <w:spacing w:before="240" w:after="240"/>
      </w:pPr>
      <w:r>
        <w:t xml:space="preserve">      Conventional | -.60951       .164   -3.7165  0.000   -.930952     -.288077</w:t>
      </w:r>
    </w:p>
    <w:p w14:paraId="4622F34E" w14:textId="77777777" w:rsidR="003B516B" w:rsidRDefault="003B516B" w:rsidP="003B516B">
      <w:pPr>
        <w:spacing w:before="240" w:after="240"/>
      </w:pPr>
      <w:r>
        <w:t xml:space="preserve">            Robust |     -          -     -0.5166  0.605   -.562484      .327809</w:t>
      </w:r>
    </w:p>
    <w:p w14:paraId="45DCCCFB" w14:textId="77777777" w:rsidR="003B516B" w:rsidRDefault="003B516B" w:rsidP="003B516B">
      <w:pPr>
        <w:spacing w:before="240" w:after="240"/>
      </w:pPr>
      <w:r>
        <w:t>--------------------------------------------------------------------------------</w:t>
      </w:r>
    </w:p>
    <w:p w14:paraId="08CED855" w14:textId="77777777" w:rsidR="003B516B" w:rsidRDefault="003B516B" w:rsidP="003B516B">
      <w:pPr>
        <w:spacing w:before="240" w:after="240"/>
      </w:pPr>
      <w:r>
        <w:t xml:space="preserve">. </w:t>
      </w:r>
      <w:proofErr w:type="spellStart"/>
      <w:r>
        <w:t>est</w:t>
      </w:r>
      <w:proofErr w:type="spellEnd"/>
      <w:r>
        <w:t xml:space="preserve"> store model2</w:t>
      </w:r>
    </w:p>
    <w:p w14:paraId="02B512C7" w14:textId="77777777" w:rsidR="003B516B" w:rsidRDefault="003B516B" w:rsidP="003B516B">
      <w:pPr>
        <w:spacing w:before="240" w:after="240"/>
      </w:pPr>
      <w:r>
        <w:t xml:space="preserve">. </w:t>
      </w:r>
      <w:proofErr w:type="spellStart"/>
      <w:r>
        <w:t>rdrobust</w:t>
      </w:r>
      <w:proofErr w:type="spellEnd"/>
      <w:r>
        <w:t xml:space="preserve"> acc bac1, c(0.08) h(0.03 0.13) kernel(uniform)</w:t>
      </w:r>
    </w:p>
    <w:p w14:paraId="042F13FE" w14:textId="77777777" w:rsidR="003B516B" w:rsidRDefault="003B516B" w:rsidP="003B516B">
      <w:pPr>
        <w:spacing w:before="240" w:after="240"/>
      </w:pPr>
      <w:r>
        <w:t>Sharp RD estimates using local polynomial regression.</w:t>
      </w:r>
    </w:p>
    <w:p w14:paraId="3D4CD0A1" w14:textId="77777777" w:rsidR="003B516B" w:rsidRDefault="003B516B" w:rsidP="003B516B">
      <w:pPr>
        <w:spacing w:before="240" w:after="240"/>
      </w:pPr>
      <w:r>
        <w:t xml:space="preserve">    Cutoff c = .08 | Left of c  Right of c            Number of </w:t>
      </w:r>
      <w:proofErr w:type="spellStart"/>
      <w:r>
        <w:t>obs</w:t>
      </w:r>
      <w:proofErr w:type="spellEnd"/>
      <w:r>
        <w:t xml:space="preserve"> =     214558</w:t>
      </w:r>
    </w:p>
    <w:p w14:paraId="46EC7E30" w14:textId="77777777" w:rsidR="003B516B" w:rsidRDefault="003B516B" w:rsidP="003B516B">
      <w:pPr>
        <w:spacing w:before="240" w:after="240"/>
      </w:pPr>
      <w:r>
        <w:t>-------------------+----------------------            BW type       =     Manual</w:t>
      </w:r>
    </w:p>
    <w:p w14:paraId="79B1DF23" w14:textId="77777777" w:rsidR="003B516B" w:rsidRDefault="003B516B" w:rsidP="003B516B">
      <w:pPr>
        <w:spacing w:before="240" w:after="240"/>
      </w:pPr>
      <w:r>
        <w:t xml:space="preserve">     Number of </w:t>
      </w:r>
      <w:proofErr w:type="spellStart"/>
      <w:r>
        <w:t>obs</w:t>
      </w:r>
      <w:proofErr w:type="spellEnd"/>
      <w:r>
        <w:t xml:space="preserve"> |     23010      191548            Kernel        =    Uniform</w:t>
      </w:r>
    </w:p>
    <w:p w14:paraId="37CA2A8A" w14:textId="77777777" w:rsidR="003B516B" w:rsidRDefault="003B516B" w:rsidP="003B516B">
      <w:pPr>
        <w:spacing w:before="240" w:after="240"/>
      </w:pPr>
      <w:r>
        <w:t xml:space="preserve">Eff. Number of </w:t>
      </w:r>
      <w:proofErr w:type="spellStart"/>
      <w:r>
        <w:t>obs</w:t>
      </w:r>
      <w:proofErr w:type="spellEnd"/>
      <w:r>
        <w:t xml:space="preserve"> |     16399      169805            VCE method    =         NN</w:t>
      </w:r>
    </w:p>
    <w:p w14:paraId="61CECE77" w14:textId="77777777" w:rsidR="003B516B" w:rsidRDefault="003B516B" w:rsidP="003B516B">
      <w:pPr>
        <w:spacing w:before="240" w:after="240"/>
      </w:pPr>
      <w:r>
        <w:t xml:space="preserve">    Order est. (p) |         1           1</w:t>
      </w:r>
    </w:p>
    <w:p w14:paraId="55D39F5E" w14:textId="77777777" w:rsidR="003B516B" w:rsidRDefault="003B516B" w:rsidP="003B516B">
      <w:pPr>
        <w:spacing w:before="240" w:after="240"/>
      </w:pPr>
      <w:r>
        <w:t xml:space="preserve">    Order bias (q) |         2           2</w:t>
      </w:r>
    </w:p>
    <w:p w14:paraId="3295C7D2" w14:textId="77777777" w:rsidR="003B516B" w:rsidRDefault="003B516B" w:rsidP="003B516B">
      <w:pPr>
        <w:spacing w:before="240" w:after="240"/>
      </w:pPr>
      <w:r>
        <w:lastRenderedPageBreak/>
        <w:t xml:space="preserve">       BW est. (h) |     0.030       0.130</w:t>
      </w:r>
    </w:p>
    <w:p w14:paraId="371F81A1" w14:textId="77777777" w:rsidR="003B516B" w:rsidRDefault="003B516B" w:rsidP="003B516B">
      <w:pPr>
        <w:spacing w:before="240" w:after="240"/>
      </w:pPr>
      <w:r>
        <w:t xml:space="preserve">       BW bias (b) |     0.030       0.130</w:t>
      </w:r>
    </w:p>
    <w:p w14:paraId="4EBCDC1F" w14:textId="77777777" w:rsidR="003B516B" w:rsidRDefault="003B516B" w:rsidP="003B516B">
      <w:pPr>
        <w:spacing w:before="240" w:after="240"/>
      </w:pPr>
      <w:r>
        <w:t xml:space="preserve">         rho (h/b) |     1.000       1.000</w:t>
      </w:r>
    </w:p>
    <w:p w14:paraId="70591AD4" w14:textId="77777777" w:rsidR="003B516B" w:rsidRDefault="003B516B" w:rsidP="003B516B">
      <w:pPr>
        <w:spacing w:before="240" w:after="240"/>
      </w:pPr>
      <w:r>
        <w:t>Outcome: acc. Running variable: bac1.</w:t>
      </w:r>
    </w:p>
    <w:p w14:paraId="25671D38" w14:textId="77777777" w:rsidR="003B516B" w:rsidRDefault="003B516B" w:rsidP="003B516B">
      <w:pPr>
        <w:spacing w:before="240" w:after="240"/>
      </w:pPr>
      <w:r>
        <w:t>--------------------------------------------------------------------------------</w:t>
      </w:r>
    </w:p>
    <w:p w14:paraId="7FD8BDE3" w14:textId="77777777" w:rsidR="003B516B" w:rsidRDefault="003B516B" w:rsidP="003B516B">
      <w:pPr>
        <w:spacing w:before="240" w:after="240"/>
      </w:pPr>
      <w:r>
        <w:t xml:space="preserve">            Method |   Coef.    Std. Err.    z     P&gt;|z|    [95% Conf. Interval]</w:t>
      </w:r>
    </w:p>
    <w:p w14:paraId="38F9B7C9" w14:textId="77777777" w:rsidR="003B516B" w:rsidRDefault="003B516B" w:rsidP="003B516B">
      <w:pPr>
        <w:spacing w:before="240" w:after="240"/>
      </w:pPr>
      <w:r>
        <w:t>-------------------+------------------------------------------------------------</w:t>
      </w:r>
    </w:p>
    <w:p w14:paraId="5F0C597B" w14:textId="77777777" w:rsidR="003B516B" w:rsidRDefault="003B516B" w:rsidP="003B516B">
      <w:pPr>
        <w:spacing w:before="240" w:after="240"/>
      </w:pPr>
      <w:r>
        <w:t xml:space="preserve">      Conventional | -.01301     .00408   -3.1921  0.001   -.020996     -.005021</w:t>
      </w:r>
    </w:p>
    <w:p w14:paraId="77D1BE1D" w14:textId="77777777" w:rsidR="003B516B" w:rsidRDefault="003B516B" w:rsidP="003B516B">
      <w:pPr>
        <w:spacing w:before="240" w:after="240"/>
      </w:pPr>
      <w:r>
        <w:t xml:space="preserve">            Robust |     -          -     -1.4959  0.135   -.019453      .002612</w:t>
      </w:r>
    </w:p>
    <w:p w14:paraId="44775718" w14:textId="77777777" w:rsidR="003B516B" w:rsidRDefault="003B516B" w:rsidP="003B516B">
      <w:pPr>
        <w:spacing w:before="240" w:after="240"/>
      </w:pPr>
      <w:r>
        <w:t>--------------------------------------------------------------------------------</w:t>
      </w:r>
    </w:p>
    <w:p w14:paraId="2877274B" w14:textId="77777777" w:rsidR="003B516B" w:rsidRDefault="003B516B" w:rsidP="003B516B">
      <w:pPr>
        <w:spacing w:before="240" w:after="240"/>
      </w:pPr>
      <w:r>
        <w:t xml:space="preserve">. </w:t>
      </w:r>
      <w:proofErr w:type="spellStart"/>
      <w:r>
        <w:t>est</w:t>
      </w:r>
      <w:proofErr w:type="spellEnd"/>
      <w:r>
        <w:t xml:space="preserve"> store model3</w:t>
      </w:r>
    </w:p>
    <w:p w14:paraId="5A3D3290" w14:textId="77777777" w:rsidR="003B516B" w:rsidRDefault="003B516B" w:rsidP="003B516B">
      <w:pPr>
        <w:spacing w:before="240" w:after="240"/>
      </w:pPr>
      <w:r>
        <w:t xml:space="preserve">. </w:t>
      </w:r>
      <w:proofErr w:type="spellStart"/>
      <w:r>
        <w:t>esttab</w:t>
      </w:r>
      <w:proofErr w:type="spellEnd"/>
      <w:r>
        <w:t xml:space="preserve"> model1 model2 model3</w:t>
      </w:r>
    </w:p>
    <w:p w14:paraId="78C9A509" w14:textId="77777777" w:rsidR="003B516B" w:rsidRDefault="003B516B" w:rsidP="003B516B">
      <w:pPr>
        <w:spacing w:before="240" w:after="240"/>
      </w:pPr>
    </w:p>
    <w:p w14:paraId="6ACD4B98" w14:textId="77777777" w:rsidR="003B516B" w:rsidRDefault="003B516B" w:rsidP="003B516B">
      <w:pPr>
        <w:spacing w:before="240" w:after="240"/>
      </w:pPr>
      <w:r>
        <w:t>------------------------------------------------------------</w:t>
      </w:r>
    </w:p>
    <w:p w14:paraId="60D9F3D6" w14:textId="77777777" w:rsidR="003B516B" w:rsidRDefault="003B516B" w:rsidP="003B516B">
      <w:pPr>
        <w:spacing w:before="240" w:after="240"/>
      </w:pPr>
      <w:r>
        <w:t xml:space="preserve">                      (1)             (2)             (3)   </w:t>
      </w:r>
    </w:p>
    <w:p w14:paraId="246C4F0E" w14:textId="77777777" w:rsidR="003B516B" w:rsidRDefault="003B516B" w:rsidP="003B516B">
      <w:pPr>
        <w:spacing w:before="240" w:after="240"/>
      </w:pPr>
      <w:r>
        <w:t xml:space="preserve">                    white            aged             acc   </w:t>
      </w:r>
    </w:p>
    <w:p w14:paraId="6A219EA8" w14:textId="77777777" w:rsidR="003B516B" w:rsidRDefault="003B516B" w:rsidP="003B516B">
      <w:pPr>
        <w:spacing w:before="240" w:after="240"/>
      </w:pPr>
      <w:r>
        <w:t>------------------------------------------------------------</w:t>
      </w:r>
    </w:p>
    <w:p w14:paraId="26D07351" w14:textId="77777777" w:rsidR="003B516B" w:rsidRDefault="003B516B" w:rsidP="003B516B">
      <w:pPr>
        <w:spacing w:before="240" w:after="240"/>
      </w:pPr>
      <w:proofErr w:type="spellStart"/>
      <w:r>
        <w:t>RD_Estimate</w:t>
      </w:r>
      <w:proofErr w:type="spellEnd"/>
      <w:r>
        <w:t xml:space="preserve">       0.00180          -0.610***      -0.0130** </w:t>
      </w:r>
    </w:p>
    <w:p w14:paraId="25E4AD90" w14:textId="77777777" w:rsidR="003B516B" w:rsidRDefault="003B516B" w:rsidP="003B516B">
      <w:pPr>
        <w:spacing w:before="240" w:after="240"/>
      </w:pPr>
      <w:r>
        <w:t xml:space="preserve">                   (0.36)         (-3.72)         (-3.19)   </w:t>
      </w:r>
    </w:p>
    <w:p w14:paraId="50E33D8F" w14:textId="77777777" w:rsidR="003B516B" w:rsidRDefault="003B516B" w:rsidP="003B516B">
      <w:pPr>
        <w:spacing w:before="240" w:after="240"/>
      </w:pPr>
      <w:r>
        <w:t>------------------------------------------------------------</w:t>
      </w:r>
    </w:p>
    <w:p w14:paraId="38BD8565" w14:textId="77777777" w:rsidR="003B516B" w:rsidRDefault="003B516B" w:rsidP="003B516B">
      <w:pPr>
        <w:spacing w:before="240" w:after="240"/>
      </w:pPr>
      <w:r>
        <w:t xml:space="preserve">N                  214558          214558          214558   </w:t>
      </w:r>
    </w:p>
    <w:p w14:paraId="59B3437D" w14:textId="77777777" w:rsidR="003B516B" w:rsidRDefault="003B516B" w:rsidP="003B516B">
      <w:pPr>
        <w:spacing w:before="240" w:after="240"/>
      </w:pPr>
      <w:r>
        <w:t>------------------------------------------------------------</w:t>
      </w:r>
    </w:p>
    <w:p w14:paraId="4D30FD68" w14:textId="77777777" w:rsidR="003B516B" w:rsidRDefault="003B516B" w:rsidP="003B516B">
      <w:pPr>
        <w:spacing w:before="240" w:after="240"/>
      </w:pPr>
      <w:r>
        <w:t>t statistics in parentheses</w:t>
      </w:r>
    </w:p>
    <w:p w14:paraId="6B76674E" w14:textId="14EA1E4C" w:rsidR="003B516B" w:rsidRDefault="003B516B" w:rsidP="003B516B">
      <w:pPr>
        <w:spacing w:before="240" w:after="240"/>
      </w:pPr>
      <w:r>
        <w:t>* p&lt;0.05, ** p&lt;0.01, *** p&lt;0.001</w:t>
      </w:r>
    </w:p>
    <w:p w14:paraId="74990FBD" w14:textId="77777777" w:rsidR="003B516B" w:rsidRDefault="003B516B" w:rsidP="003B516B">
      <w:pPr>
        <w:spacing w:before="240" w:after="240"/>
      </w:pPr>
    </w:p>
    <w:p w14:paraId="4A7E1E72" w14:textId="77777777" w:rsidR="00635A03" w:rsidRDefault="00D52C1A">
      <w:pPr>
        <w:spacing w:before="240" w:after="240"/>
      </w:pPr>
      <w:r>
        <w:lastRenderedPageBreak/>
        <w:t xml:space="preserve">When we consider white male as dependent variables, p-value is 0.719 which means we can’t reject null </w:t>
      </w:r>
      <w:proofErr w:type="spellStart"/>
      <w:r>
        <w:t>hypothsis</w:t>
      </w:r>
      <w:proofErr w:type="spellEnd"/>
      <w:r>
        <w:t xml:space="preserve">. The covariates </w:t>
      </w:r>
      <w:proofErr w:type="spellStart"/>
      <w:r>
        <w:t>aren</w:t>
      </w:r>
      <w:proofErr w:type="spellEnd"/>
      <w:r>
        <w:t xml:space="preserve"> balanced at the cutoff. But if we take age and </w:t>
      </w:r>
      <w:r>
        <w:t>accident into account, p-value is near 0 which presents these two covariates aren’t balanced at the cutoff. Hansen’s result is that age and acc are exogenous. And balance test on table 2 shows that the results of age and acc isn’t statistically significant</w:t>
      </w:r>
      <w:r>
        <w:t>. There are no cutoff about all variables which is different than my results.</w:t>
      </w:r>
    </w:p>
    <w:p w14:paraId="6362E9B5" w14:textId="4F011B35" w:rsidR="00635A03" w:rsidRDefault="003B3F39" w:rsidP="003B516B">
      <w:pPr>
        <w:spacing w:before="240" w:after="240"/>
        <w:ind w:firstLine="720"/>
      </w:pPr>
      <w:r>
        <w:t>6</w:t>
      </w:r>
      <w:r w:rsidR="003B516B">
        <w:t xml:space="preserve">. </w:t>
      </w:r>
      <w:r w:rsidR="00D52C1A">
        <w:t>Recreate Figure 2 panel A-D</w:t>
      </w:r>
    </w:p>
    <w:p w14:paraId="64ACACFA" w14:textId="77777777" w:rsidR="00635A03" w:rsidRDefault="00D52C1A">
      <w:pPr>
        <w:spacing w:before="240" w:after="240"/>
      </w:pPr>
      <w:r>
        <w:rPr>
          <w:noProof/>
        </w:rPr>
        <w:drawing>
          <wp:inline distT="0" distB="0" distL="0" distR="0" wp14:anchorId="34938DBE" wp14:editId="1BB17DA1">
            <wp:extent cx="5486400" cy="2744721"/>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3131" name=""/>
                    <pic:cNvPicPr>
                      <a:picLocks noChangeAspect="1"/>
                    </pic:cNvPicPr>
                  </pic:nvPicPr>
                  <pic:blipFill>
                    <a:blip r:embed="rId9"/>
                    <a:stretch>
                      <a:fillRect/>
                    </a:stretch>
                  </pic:blipFill>
                  <pic:spPr>
                    <a:xfrm>
                      <a:off x="0" y="0"/>
                      <a:ext cx="5486400" cy="2744721"/>
                    </a:xfrm>
                    <a:prstGeom prst="rect">
                      <a:avLst/>
                    </a:prstGeom>
                  </pic:spPr>
                </pic:pic>
              </a:graphicData>
            </a:graphic>
          </wp:inline>
        </w:drawing>
      </w:r>
    </w:p>
    <w:p w14:paraId="4F74E60F" w14:textId="77777777" w:rsidR="00635A03" w:rsidRDefault="00D52C1A">
      <w:pPr>
        <w:spacing w:before="240" w:after="240"/>
      </w:pPr>
      <w:r>
        <w:t>In Hansen’s paper, demographic factors such as age, race, and gender are stable across the DUI punishment thresholds.</w:t>
      </w:r>
    </w:p>
    <w:p w14:paraId="52AAB539" w14:textId="03E3EF89" w:rsidR="00635A03" w:rsidRDefault="003B3F39" w:rsidP="003B516B">
      <w:pPr>
        <w:spacing w:before="240" w:after="240"/>
        <w:ind w:firstLine="720"/>
      </w:pPr>
      <w:r>
        <w:t>7</w:t>
      </w:r>
      <w:r w:rsidR="003B516B">
        <w:t xml:space="preserve">. </w:t>
      </w:r>
      <w:r w:rsidR="00D52C1A">
        <w:t>Replicate Table 3</w:t>
      </w:r>
    </w:p>
    <w:p w14:paraId="442CB2DE" w14:textId="77777777" w:rsidR="003B516B" w:rsidRDefault="003B516B" w:rsidP="003B516B">
      <w:pPr>
        <w:spacing w:before="240" w:after="240"/>
      </w:pPr>
      <w:r>
        <w:t>. reg recidivism bac1 male white acc aged if bac1 &gt; 0.03 &amp; bac1 &lt; 0.13</w:t>
      </w:r>
    </w:p>
    <w:p w14:paraId="295483E2" w14:textId="77777777" w:rsidR="003B516B" w:rsidRDefault="003B516B" w:rsidP="003B516B">
      <w:pPr>
        <w:spacing w:before="240" w:after="240"/>
      </w:pPr>
      <w:r>
        <w:t xml:space="preserve">      Source |       SS           df       MS      Number of </w:t>
      </w:r>
      <w:proofErr w:type="spellStart"/>
      <w:r>
        <w:t>obs</w:t>
      </w:r>
      <w:proofErr w:type="spellEnd"/>
      <w:r>
        <w:t xml:space="preserve">   =    89,967</w:t>
      </w:r>
    </w:p>
    <w:p w14:paraId="2A54437B" w14:textId="77777777" w:rsidR="003B516B" w:rsidRDefault="003B516B" w:rsidP="003B516B">
      <w:pPr>
        <w:spacing w:before="240" w:after="240"/>
      </w:pPr>
      <w:r>
        <w:t>-------------+----------------------------------   F(5, 89961)     =     55.62</w:t>
      </w:r>
    </w:p>
    <w:p w14:paraId="7DAD9002" w14:textId="77777777" w:rsidR="003B516B" w:rsidRDefault="003B516B" w:rsidP="003B516B">
      <w:pPr>
        <w:spacing w:before="240" w:after="240"/>
      </w:pPr>
      <w:r>
        <w:t xml:space="preserve">       Model |  26.4808257         5  5.29616514   Prob &gt; F        =    0.0000</w:t>
      </w:r>
    </w:p>
    <w:p w14:paraId="067AA420" w14:textId="77777777" w:rsidR="003B516B" w:rsidRDefault="003B516B" w:rsidP="003B516B">
      <w:pPr>
        <w:spacing w:before="240" w:after="240"/>
      </w:pPr>
      <w:r>
        <w:t xml:space="preserve">    Residual |  8565.65702    89,961  .095215227   R-squared       =    0.0031</w:t>
      </w:r>
    </w:p>
    <w:p w14:paraId="29F71BCB" w14:textId="77777777" w:rsidR="003B516B" w:rsidRDefault="003B516B" w:rsidP="003B516B">
      <w:pPr>
        <w:spacing w:before="240" w:after="240"/>
      </w:pPr>
      <w:r>
        <w:t>-------------+----------------------------------   Adj R-squared   =    0.0030</w:t>
      </w:r>
    </w:p>
    <w:p w14:paraId="07F20F1E" w14:textId="77777777" w:rsidR="003B516B" w:rsidRDefault="003B516B" w:rsidP="003B516B">
      <w:pPr>
        <w:spacing w:before="240" w:after="240"/>
      </w:pPr>
      <w:r>
        <w:t xml:space="preserve">       Total |  8592.13785    89,966  .095504278   Root MSE        =    .30857</w:t>
      </w:r>
    </w:p>
    <w:p w14:paraId="23EF42A2" w14:textId="77777777" w:rsidR="003B516B" w:rsidRDefault="003B516B" w:rsidP="003B516B">
      <w:pPr>
        <w:spacing w:before="240" w:after="240"/>
      </w:pPr>
      <w:r>
        <w:t>------------------------------------------------------------------------------</w:t>
      </w:r>
    </w:p>
    <w:p w14:paraId="2CDBF3BB" w14:textId="77777777" w:rsidR="003B516B" w:rsidRDefault="003B516B" w:rsidP="003B516B">
      <w:pPr>
        <w:spacing w:before="240" w:after="240"/>
      </w:pPr>
      <w:r>
        <w:t xml:space="preserve">  recidivism |      Coef.   Std. Err.      t    P&gt;|t|     [95% Conf. Interval]</w:t>
      </w:r>
    </w:p>
    <w:p w14:paraId="0D220D3A" w14:textId="77777777" w:rsidR="003B516B" w:rsidRDefault="003B516B" w:rsidP="003B516B">
      <w:pPr>
        <w:spacing w:before="240" w:after="240"/>
      </w:pPr>
      <w:r>
        <w:lastRenderedPageBreak/>
        <w:t>-------------+----------------------------------------------------------------</w:t>
      </w:r>
    </w:p>
    <w:p w14:paraId="6E6217B3" w14:textId="77777777" w:rsidR="003B516B" w:rsidRDefault="003B516B" w:rsidP="003B516B">
      <w:pPr>
        <w:spacing w:before="240" w:after="240"/>
      </w:pPr>
      <w:r>
        <w:t xml:space="preserve">        bac1 |  -.0754879    .047039    -1.60   0.109    -.1676838     .016708</w:t>
      </w:r>
    </w:p>
    <w:p w14:paraId="44341F9E" w14:textId="77777777" w:rsidR="003B516B" w:rsidRDefault="003B516B" w:rsidP="003B516B">
      <w:pPr>
        <w:spacing w:before="240" w:after="240"/>
      </w:pPr>
      <w:r>
        <w:t xml:space="preserve">        male |   .0331526   .0025364    13.07   0.000     .0281813    .0381239</w:t>
      </w:r>
    </w:p>
    <w:p w14:paraId="1EADD854" w14:textId="77777777" w:rsidR="003B516B" w:rsidRDefault="003B516B" w:rsidP="003B516B">
      <w:pPr>
        <w:spacing w:before="240" w:after="240"/>
      </w:pPr>
      <w:r>
        <w:t xml:space="preserve">       white |   .0161118   .0029094     5.54   0.000     .0104093    .0218142</w:t>
      </w:r>
    </w:p>
    <w:p w14:paraId="0E50BF86" w14:textId="77777777" w:rsidR="003B516B" w:rsidRDefault="003B516B" w:rsidP="003B516B">
      <w:pPr>
        <w:spacing w:before="240" w:after="240"/>
      </w:pPr>
      <w:r>
        <w:t xml:space="preserve">         acc |   .0047692   .0034149     1.40   0.163    -.0019241    .0114624</w:t>
      </w:r>
    </w:p>
    <w:p w14:paraId="4AD02336" w14:textId="77777777" w:rsidR="003B516B" w:rsidRDefault="003B516B" w:rsidP="003B516B">
      <w:pPr>
        <w:spacing w:before="240" w:after="240"/>
      </w:pPr>
      <w:r>
        <w:t xml:space="preserve">        aged |  -.0008381   .0000891    -9.41   0.000    -.0010127   -.0006635</w:t>
      </w:r>
    </w:p>
    <w:p w14:paraId="2DE3BCEA" w14:textId="77777777" w:rsidR="003B516B" w:rsidRDefault="003B516B" w:rsidP="003B516B">
      <w:pPr>
        <w:spacing w:before="240" w:after="240"/>
      </w:pPr>
      <w:r>
        <w:t xml:space="preserve">       _cons |   .1025354   .0064622    15.87   0.000     .0898696    .1152012</w:t>
      </w:r>
    </w:p>
    <w:p w14:paraId="14D31EDF" w14:textId="77777777" w:rsidR="003B516B" w:rsidRDefault="003B516B" w:rsidP="003B516B">
      <w:pPr>
        <w:spacing w:before="240" w:after="240"/>
      </w:pPr>
      <w:r>
        <w:t>------------------------------------------------------------------------------</w:t>
      </w:r>
    </w:p>
    <w:p w14:paraId="700B753D" w14:textId="77777777" w:rsidR="003B516B" w:rsidRDefault="003B516B" w:rsidP="003B516B">
      <w:pPr>
        <w:spacing w:before="240" w:after="240"/>
      </w:pPr>
      <w:r>
        <w:t xml:space="preserve">. </w:t>
      </w:r>
      <w:proofErr w:type="spellStart"/>
      <w:r>
        <w:t>est</w:t>
      </w:r>
      <w:proofErr w:type="spellEnd"/>
      <w:r>
        <w:t xml:space="preserve"> store model4</w:t>
      </w:r>
    </w:p>
    <w:p w14:paraId="726845DB" w14:textId="77777777" w:rsidR="003B516B" w:rsidRDefault="003B516B" w:rsidP="003B516B">
      <w:pPr>
        <w:spacing w:before="240" w:after="240"/>
      </w:pPr>
      <w:r>
        <w:t xml:space="preserve">. </w:t>
      </w:r>
      <w:proofErr w:type="spellStart"/>
      <w:r>
        <w:t>rdrobust</w:t>
      </w:r>
      <w:proofErr w:type="spellEnd"/>
      <w:r>
        <w:t xml:space="preserve"> recidivism bac1, c(0.08) h(0.03 0.13) kernel(uniform) </w:t>
      </w:r>
      <w:proofErr w:type="spellStart"/>
      <w:r>
        <w:t>covs</w:t>
      </w:r>
      <w:proofErr w:type="spellEnd"/>
      <w:r>
        <w:t>(male white acc aged)</w:t>
      </w:r>
    </w:p>
    <w:p w14:paraId="0E87FF6B" w14:textId="77777777" w:rsidR="003B516B" w:rsidRDefault="003B516B" w:rsidP="003B516B">
      <w:pPr>
        <w:spacing w:before="240" w:after="240"/>
      </w:pPr>
      <w:r>
        <w:t>Covariate-adjusted sharp RD estimates using local polynomial regression.</w:t>
      </w:r>
    </w:p>
    <w:p w14:paraId="47B39F91" w14:textId="77777777" w:rsidR="003B516B" w:rsidRDefault="003B516B" w:rsidP="003B516B">
      <w:pPr>
        <w:spacing w:before="240" w:after="240"/>
      </w:pPr>
      <w:r>
        <w:t xml:space="preserve">    Cutoff c = .08 | Left of c  Right of c            Number of </w:t>
      </w:r>
      <w:proofErr w:type="spellStart"/>
      <w:r>
        <w:t>obs</w:t>
      </w:r>
      <w:proofErr w:type="spellEnd"/>
      <w:r>
        <w:t xml:space="preserve"> =     214558</w:t>
      </w:r>
    </w:p>
    <w:p w14:paraId="50FD5A23" w14:textId="77777777" w:rsidR="003B516B" w:rsidRDefault="003B516B" w:rsidP="003B516B">
      <w:pPr>
        <w:spacing w:before="240" w:after="240"/>
      </w:pPr>
      <w:r>
        <w:t>-------------------+----------------------            BW type       =     Manual</w:t>
      </w:r>
    </w:p>
    <w:p w14:paraId="2277D01A" w14:textId="77777777" w:rsidR="003B516B" w:rsidRDefault="003B516B" w:rsidP="003B516B">
      <w:pPr>
        <w:spacing w:before="240" w:after="240"/>
      </w:pPr>
      <w:r>
        <w:t xml:space="preserve">     Number of </w:t>
      </w:r>
      <w:proofErr w:type="spellStart"/>
      <w:r>
        <w:t>obs</w:t>
      </w:r>
      <w:proofErr w:type="spellEnd"/>
      <w:r>
        <w:t xml:space="preserve"> |     23010      191548            Kernel        =    Uniform</w:t>
      </w:r>
    </w:p>
    <w:p w14:paraId="697731AF" w14:textId="77777777" w:rsidR="003B516B" w:rsidRDefault="003B516B" w:rsidP="003B516B">
      <w:pPr>
        <w:spacing w:before="240" w:after="240"/>
      </w:pPr>
      <w:r>
        <w:t xml:space="preserve">Eff. Number of </w:t>
      </w:r>
      <w:proofErr w:type="spellStart"/>
      <w:r>
        <w:t>obs</w:t>
      </w:r>
      <w:proofErr w:type="spellEnd"/>
      <w:r>
        <w:t xml:space="preserve"> |     16399      169805            VCE method    =         NN</w:t>
      </w:r>
    </w:p>
    <w:p w14:paraId="1CBA0847" w14:textId="77777777" w:rsidR="003B516B" w:rsidRDefault="003B516B" w:rsidP="003B516B">
      <w:pPr>
        <w:spacing w:before="240" w:after="240"/>
      </w:pPr>
      <w:r>
        <w:t xml:space="preserve">    Order est. (p) |         1           1</w:t>
      </w:r>
    </w:p>
    <w:p w14:paraId="27DC4F61" w14:textId="77777777" w:rsidR="003B516B" w:rsidRDefault="003B516B" w:rsidP="003B516B">
      <w:pPr>
        <w:spacing w:before="240" w:after="240"/>
      </w:pPr>
      <w:r>
        <w:t xml:space="preserve">    Order bias (q) |         2           2</w:t>
      </w:r>
    </w:p>
    <w:p w14:paraId="49DE0FEF" w14:textId="77777777" w:rsidR="003B516B" w:rsidRDefault="003B516B" w:rsidP="003B516B">
      <w:pPr>
        <w:spacing w:before="240" w:after="240"/>
      </w:pPr>
      <w:r>
        <w:t xml:space="preserve">       BW est. (h) |     0.030       0.130</w:t>
      </w:r>
    </w:p>
    <w:p w14:paraId="6716198A" w14:textId="77777777" w:rsidR="003B516B" w:rsidRDefault="003B516B" w:rsidP="003B516B">
      <w:pPr>
        <w:spacing w:before="240" w:after="240"/>
      </w:pPr>
      <w:r>
        <w:t xml:space="preserve">       BW bias (b) |     0.030       0.130</w:t>
      </w:r>
    </w:p>
    <w:p w14:paraId="55DEBB8B" w14:textId="77777777" w:rsidR="003B516B" w:rsidRDefault="003B516B" w:rsidP="003B516B">
      <w:pPr>
        <w:spacing w:before="240" w:after="240"/>
      </w:pPr>
      <w:r>
        <w:t xml:space="preserve">         rho (h/b) |     1.000       1.000</w:t>
      </w:r>
    </w:p>
    <w:p w14:paraId="568164C4" w14:textId="77777777" w:rsidR="003B516B" w:rsidRDefault="003B516B" w:rsidP="003B516B">
      <w:pPr>
        <w:spacing w:before="240" w:after="240"/>
      </w:pPr>
      <w:r>
        <w:t>Outcome: recidivism. Running variable: bac1.</w:t>
      </w:r>
    </w:p>
    <w:p w14:paraId="3D03A731" w14:textId="77777777" w:rsidR="003B516B" w:rsidRDefault="003B516B" w:rsidP="003B516B">
      <w:pPr>
        <w:spacing w:before="240" w:after="240"/>
      </w:pPr>
      <w:r>
        <w:t>--------------------------------------------------------------------------------</w:t>
      </w:r>
    </w:p>
    <w:p w14:paraId="5031E388" w14:textId="77777777" w:rsidR="003B516B" w:rsidRDefault="003B516B" w:rsidP="003B516B">
      <w:pPr>
        <w:spacing w:before="240" w:after="240"/>
      </w:pPr>
      <w:r>
        <w:t xml:space="preserve">            Method |   Coef.    Std. Err.    z     P&gt;|z|    [95% Conf. Interval]</w:t>
      </w:r>
    </w:p>
    <w:p w14:paraId="24F2C55B" w14:textId="77777777" w:rsidR="003B516B" w:rsidRDefault="003B516B" w:rsidP="003B516B">
      <w:pPr>
        <w:spacing w:before="240" w:after="240"/>
      </w:pPr>
      <w:r>
        <w:t>-------------------+------------------------------------------------------------</w:t>
      </w:r>
    </w:p>
    <w:p w14:paraId="1089EB95" w14:textId="77777777" w:rsidR="003B516B" w:rsidRDefault="003B516B" w:rsidP="003B516B">
      <w:pPr>
        <w:spacing w:before="240" w:after="240"/>
      </w:pPr>
      <w:r>
        <w:t xml:space="preserve">      Conventional | -.02015     .00444   -4.5420  0.000   -.028852     -.011458</w:t>
      </w:r>
    </w:p>
    <w:p w14:paraId="161F7D76" w14:textId="77777777" w:rsidR="003B516B" w:rsidRDefault="003B516B" w:rsidP="003B516B">
      <w:pPr>
        <w:spacing w:before="240" w:after="240"/>
      </w:pPr>
      <w:r>
        <w:lastRenderedPageBreak/>
        <w:t xml:space="preserve">            Robust |     -          -     -2.9039  0.004   -.029956     -.005814</w:t>
      </w:r>
    </w:p>
    <w:p w14:paraId="511CD289" w14:textId="77777777" w:rsidR="003B516B" w:rsidRDefault="003B516B" w:rsidP="003B516B">
      <w:pPr>
        <w:spacing w:before="240" w:after="240"/>
      </w:pPr>
      <w:r>
        <w:t>--------------------------------------------------------------------------------</w:t>
      </w:r>
    </w:p>
    <w:p w14:paraId="59C5B439" w14:textId="77777777" w:rsidR="003B516B" w:rsidRDefault="003B516B" w:rsidP="003B516B">
      <w:pPr>
        <w:spacing w:before="240" w:after="240"/>
      </w:pPr>
      <w:r>
        <w:t>Covariate-adjusted estimates. Additional covariates included: 4</w:t>
      </w:r>
    </w:p>
    <w:p w14:paraId="60C007C8" w14:textId="77777777" w:rsidR="003B516B" w:rsidRDefault="003B516B" w:rsidP="003B516B">
      <w:pPr>
        <w:spacing w:before="240" w:after="240"/>
      </w:pPr>
      <w:r>
        <w:t xml:space="preserve">. </w:t>
      </w:r>
      <w:proofErr w:type="spellStart"/>
      <w:r>
        <w:t>est</w:t>
      </w:r>
      <w:proofErr w:type="spellEnd"/>
      <w:r>
        <w:t xml:space="preserve"> store model5</w:t>
      </w:r>
    </w:p>
    <w:p w14:paraId="4E81EC7E" w14:textId="77777777" w:rsidR="003B516B" w:rsidRDefault="003B516B" w:rsidP="003B516B">
      <w:pPr>
        <w:spacing w:before="240" w:after="240"/>
      </w:pPr>
      <w:r>
        <w:t xml:space="preserve">. </w:t>
      </w:r>
      <w:proofErr w:type="spellStart"/>
      <w:r>
        <w:t>rdrobust</w:t>
      </w:r>
      <w:proofErr w:type="spellEnd"/>
      <w:r>
        <w:t xml:space="preserve"> recidivism bac1, c(0.08) h(0.03 0.13) kernel(uniform) p(2) </w:t>
      </w:r>
      <w:proofErr w:type="spellStart"/>
      <w:r>
        <w:t>covs</w:t>
      </w:r>
      <w:proofErr w:type="spellEnd"/>
      <w:r>
        <w:t>(male white acc aged)</w:t>
      </w:r>
    </w:p>
    <w:p w14:paraId="4DEDDC3E" w14:textId="77777777" w:rsidR="003B516B" w:rsidRDefault="003B516B" w:rsidP="003B516B">
      <w:pPr>
        <w:spacing w:before="240" w:after="240"/>
      </w:pPr>
      <w:r>
        <w:t>Covariate-adjusted sharp RD estimates using local polynomial regression.</w:t>
      </w:r>
    </w:p>
    <w:p w14:paraId="2B1E8C49" w14:textId="77777777" w:rsidR="003B516B" w:rsidRDefault="003B516B" w:rsidP="003B516B">
      <w:pPr>
        <w:spacing w:before="240" w:after="240"/>
      </w:pPr>
      <w:r>
        <w:t xml:space="preserve">    Cutoff c = .08 | Left of c  Right of c            Number of </w:t>
      </w:r>
      <w:proofErr w:type="spellStart"/>
      <w:r>
        <w:t>obs</w:t>
      </w:r>
      <w:proofErr w:type="spellEnd"/>
      <w:r>
        <w:t xml:space="preserve"> =     214558</w:t>
      </w:r>
    </w:p>
    <w:p w14:paraId="4DF89A85" w14:textId="77777777" w:rsidR="003B516B" w:rsidRDefault="003B516B" w:rsidP="003B516B">
      <w:pPr>
        <w:spacing w:before="240" w:after="240"/>
      </w:pPr>
      <w:r>
        <w:t>-------------------+----------------------            BW type       =     Manual</w:t>
      </w:r>
    </w:p>
    <w:p w14:paraId="554CBD87" w14:textId="77777777" w:rsidR="003B516B" w:rsidRDefault="003B516B" w:rsidP="003B516B">
      <w:pPr>
        <w:spacing w:before="240" w:after="240"/>
      </w:pPr>
      <w:r>
        <w:t xml:space="preserve">     Number of </w:t>
      </w:r>
      <w:proofErr w:type="spellStart"/>
      <w:r>
        <w:t>obs</w:t>
      </w:r>
      <w:proofErr w:type="spellEnd"/>
      <w:r>
        <w:t xml:space="preserve"> |     23010      191548            Kernel        =    Uniform</w:t>
      </w:r>
    </w:p>
    <w:p w14:paraId="7C0FBC61" w14:textId="77777777" w:rsidR="003B516B" w:rsidRDefault="003B516B" w:rsidP="003B516B">
      <w:pPr>
        <w:spacing w:before="240" w:after="240"/>
      </w:pPr>
      <w:r>
        <w:t xml:space="preserve">Eff. Number of </w:t>
      </w:r>
      <w:proofErr w:type="spellStart"/>
      <w:r>
        <w:t>obs</w:t>
      </w:r>
      <w:proofErr w:type="spellEnd"/>
      <w:r>
        <w:t xml:space="preserve"> |     16399      169805            VCE method    =         NN</w:t>
      </w:r>
    </w:p>
    <w:p w14:paraId="02BADB5D" w14:textId="77777777" w:rsidR="003B516B" w:rsidRDefault="003B516B" w:rsidP="003B516B">
      <w:pPr>
        <w:spacing w:before="240" w:after="240"/>
      </w:pPr>
      <w:r>
        <w:t xml:space="preserve">    Order est. (p) |         2           2</w:t>
      </w:r>
    </w:p>
    <w:p w14:paraId="557E37A8" w14:textId="77777777" w:rsidR="003B516B" w:rsidRDefault="003B516B" w:rsidP="003B516B">
      <w:pPr>
        <w:spacing w:before="240" w:after="240"/>
      </w:pPr>
      <w:r>
        <w:t xml:space="preserve">    Order bias (q) |         3           3</w:t>
      </w:r>
    </w:p>
    <w:p w14:paraId="6629FCB3" w14:textId="77777777" w:rsidR="003B516B" w:rsidRDefault="003B516B" w:rsidP="003B516B">
      <w:pPr>
        <w:spacing w:before="240" w:after="240"/>
      </w:pPr>
      <w:r>
        <w:t xml:space="preserve">       BW est. (h) |     0.030       0.130</w:t>
      </w:r>
    </w:p>
    <w:p w14:paraId="73D0599B" w14:textId="77777777" w:rsidR="003B516B" w:rsidRDefault="003B516B" w:rsidP="003B516B">
      <w:pPr>
        <w:spacing w:before="240" w:after="240"/>
      </w:pPr>
      <w:r>
        <w:t xml:space="preserve">       BW bias (b) |     0.030       0.130</w:t>
      </w:r>
    </w:p>
    <w:p w14:paraId="1B0A95CF" w14:textId="77777777" w:rsidR="003B516B" w:rsidRDefault="003B516B" w:rsidP="003B516B">
      <w:pPr>
        <w:spacing w:before="240" w:after="240"/>
      </w:pPr>
      <w:r>
        <w:t xml:space="preserve">         rho (h/b) |     1.000       1.000</w:t>
      </w:r>
    </w:p>
    <w:p w14:paraId="2DED906B" w14:textId="77777777" w:rsidR="003B516B" w:rsidRDefault="003B516B" w:rsidP="003B516B">
      <w:pPr>
        <w:spacing w:before="240" w:after="240"/>
      </w:pPr>
      <w:r>
        <w:t>Outcome: recidivism. Running variable: bac1.</w:t>
      </w:r>
    </w:p>
    <w:p w14:paraId="0DCA1C16" w14:textId="77777777" w:rsidR="003B516B" w:rsidRDefault="003B516B" w:rsidP="003B516B">
      <w:pPr>
        <w:spacing w:before="240" w:after="240"/>
      </w:pPr>
      <w:r>
        <w:t>--------------------------------------------------------------------------------</w:t>
      </w:r>
    </w:p>
    <w:p w14:paraId="1DA4373C" w14:textId="77777777" w:rsidR="003B516B" w:rsidRDefault="003B516B" w:rsidP="003B516B">
      <w:pPr>
        <w:spacing w:before="240" w:after="240"/>
      </w:pPr>
      <w:r>
        <w:t xml:space="preserve">            Method |   Coef.    Std. Err.    z     P&gt;|z|    [95% Conf. Interval]</w:t>
      </w:r>
    </w:p>
    <w:p w14:paraId="3FE7B7F6" w14:textId="77777777" w:rsidR="003B516B" w:rsidRDefault="003B516B" w:rsidP="003B516B">
      <w:pPr>
        <w:spacing w:before="240" w:after="240"/>
      </w:pPr>
      <w:r>
        <w:t>-------------------+------------------------------------------------------------</w:t>
      </w:r>
    </w:p>
    <w:p w14:paraId="378936ED" w14:textId="77777777" w:rsidR="003B516B" w:rsidRDefault="003B516B" w:rsidP="003B516B">
      <w:pPr>
        <w:spacing w:before="240" w:after="240"/>
      </w:pPr>
      <w:r>
        <w:t xml:space="preserve">      Conventional | -.01788     .00616   -2.9039  0.004   -.029956     -.005814</w:t>
      </w:r>
    </w:p>
    <w:p w14:paraId="260D04C8" w14:textId="77777777" w:rsidR="003B516B" w:rsidRDefault="003B516B" w:rsidP="003B516B">
      <w:pPr>
        <w:spacing w:before="240" w:after="240"/>
      </w:pPr>
      <w:r>
        <w:t xml:space="preserve">            Robust |     -          -     -2.6092  0.009   -.035159     -.004996</w:t>
      </w:r>
    </w:p>
    <w:p w14:paraId="5C7D2899" w14:textId="77777777" w:rsidR="003B516B" w:rsidRDefault="003B516B" w:rsidP="003B516B">
      <w:pPr>
        <w:spacing w:before="240" w:after="240"/>
      </w:pPr>
      <w:r>
        <w:t>--------------------------------------------------------------------------------</w:t>
      </w:r>
    </w:p>
    <w:p w14:paraId="488B5B69" w14:textId="77777777" w:rsidR="003B516B" w:rsidRDefault="003B516B" w:rsidP="003B516B">
      <w:pPr>
        <w:spacing w:before="240" w:after="240"/>
      </w:pPr>
      <w:r>
        <w:t>Covariate-adjusted estimates. Additional covariates included: 4</w:t>
      </w:r>
    </w:p>
    <w:p w14:paraId="6E6ED32D" w14:textId="77777777" w:rsidR="003B516B" w:rsidRDefault="003B516B" w:rsidP="003B516B">
      <w:pPr>
        <w:spacing w:before="240" w:after="240"/>
      </w:pPr>
      <w:r>
        <w:t xml:space="preserve">. </w:t>
      </w:r>
      <w:proofErr w:type="spellStart"/>
      <w:r>
        <w:t>est</w:t>
      </w:r>
      <w:proofErr w:type="spellEnd"/>
      <w:r>
        <w:t xml:space="preserve"> store model6</w:t>
      </w:r>
    </w:p>
    <w:p w14:paraId="2CA84927" w14:textId="77777777" w:rsidR="003B516B" w:rsidRDefault="003B516B" w:rsidP="003B516B">
      <w:pPr>
        <w:spacing w:before="240" w:after="240"/>
      </w:pPr>
    </w:p>
    <w:p w14:paraId="4F0B34E9" w14:textId="77777777" w:rsidR="003B516B" w:rsidRDefault="003B516B" w:rsidP="003B516B">
      <w:pPr>
        <w:spacing w:before="240" w:after="240"/>
      </w:pPr>
      <w:r>
        <w:lastRenderedPageBreak/>
        <w:t xml:space="preserve">. </w:t>
      </w:r>
      <w:proofErr w:type="spellStart"/>
      <w:r>
        <w:t>esttab</w:t>
      </w:r>
      <w:proofErr w:type="spellEnd"/>
      <w:r>
        <w:t xml:space="preserve"> model4 model5 model6</w:t>
      </w:r>
    </w:p>
    <w:p w14:paraId="3209A282" w14:textId="77777777" w:rsidR="003B516B" w:rsidRDefault="003B516B" w:rsidP="003B516B">
      <w:pPr>
        <w:spacing w:before="240" w:after="240"/>
      </w:pPr>
      <w:r>
        <w:t>------------------------------------------------------------</w:t>
      </w:r>
    </w:p>
    <w:p w14:paraId="36AC190A" w14:textId="77777777" w:rsidR="003B516B" w:rsidRDefault="003B516B" w:rsidP="003B516B">
      <w:pPr>
        <w:spacing w:before="240" w:after="240"/>
      </w:pPr>
      <w:r>
        <w:t xml:space="preserve">                      (1)             (2)             (3)   </w:t>
      </w:r>
    </w:p>
    <w:p w14:paraId="034956E0" w14:textId="77777777" w:rsidR="003B516B" w:rsidRDefault="003B516B" w:rsidP="003B516B">
      <w:pPr>
        <w:spacing w:before="240" w:after="240"/>
      </w:pPr>
      <w:r>
        <w:t xml:space="preserve">               recidivism      </w:t>
      </w:r>
      <w:proofErr w:type="spellStart"/>
      <w:r>
        <w:t>recidivism</w:t>
      </w:r>
      <w:proofErr w:type="spellEnd"/>
      <w:r>
        <w:t xml:space="preserve">      </w:t>
      </w:r>
      <w:proofErr w:type="spellStart"/>
      <w:r>
        <w:t>recidivism</w:t>
      </w:r>
      <w:proofErr w:type="spellEnd"/>
      <w:r>
        <w:t xml:space="preserve">   </w:t>
      </w:r>
    </w:p>
    <w:p w14:paraId="2F96725E" w14:textId="77777777" w:rsidR="003B516B" w:rsidRDefault="003B516B" w:rsidP="003B516B">
      <w:pPr>
        <w:spacing w:before="240" w:after="240"/>
      </w:pPr>
      <w:r>
        <w:t>------------------------------------------------------------</w:t>
      </w:r>
    </w:p>
    <w:p w14:paraId="39AE5352" w14:textId="77777777" w:rsidR="003B516B" w:rsidRDefault="003B516B" w:rsidP="003B516B">
      <w:pPr>
        <w:spacing w:before="240" w:after="240"/>
      </w:pPr>
      <w:r>
        <w:t xml:space="preserve">bac1              -0.0755                                   </w:t>
      </w:r>
    </w:p>
    <w:p w14:paraId="6FBF5318" w14:textId="77777777" w:rsidR="003B516B" w:rsidRDefault="003B516B" w:rsidP="003B516B">
      <w:pPr>
        <w:spacing w:before="240" w:after="240"/>
      </w:pPr>
      <w:r>
        <w:t xml:space="preserve">                  (-1.60)                                   </w:t>
      </w:r>
    </w:p>
    <w:p w14:paraId="4D52C001" w14:textId="77777777" w:rsidR="003B516B" w:rsidRDefault="003B516B" w:rsidP="003B516B">
      <w:pPr>
        <w:spacing w:before="240" w:after="240"/>
      </w:pPr>
      <w:r>
        <w:t xml:space="preserve">male               0.0332***                                </w:t>
      </w:r>
    </w:p>
    <w:p w14:paraId="7A9CBF86" w14:textId="77777777" w:rsidR="003B516B" w:rsidRDefault="003B516B" w:rsidP="003B516B">
      <w:pPr>
        <w:spacing w:before="240" w:after="240"/>
      </w:pPr>
      <w:r>
        <w:t xml:space="preserve">                  (13.07)                                   </w:t>
      </w:r>
    </w:p>
    <w:p w14:paraId="5F2020C2" w14:textId="77777777" w:rsidR="003B516B" w:rsidRDefault="003B516B" w:rsidP="003B516B">
      <w:pPr>
        <w:spacing w:before="240" w:after="240"/>
      </w:pPr>
      <w:r>
        <w:t xml:space="preserve">white              0.0161***                                </w:t>
      </w:r>
    </w:p>
    <w:p w14:paraId="6E95AAA9" w14:textId="77777777" w:rsidR="003B516B" w:rsidRDefault="003B516B" w:rsidP="003B516B">
      <w:pPr>
        <w:spacing w:before="240" w:after="240"/>
      </w:pPr>
      <w:r>
        <w:t xml:space="preserve">                   (5.54)                                   </w:t>
      </w:r>
    </w:p>
    <w:p w14:paraId="4CAC0B44" w14:textId="77777777" w:rsidR="003B516B" w:rsidRDefault="003B516B" w:rsidP="003B516B">
      <w:pPr>
        <w:spacing w:before="240" w:after="240"/>
      </w:pPr>
      <w:r>
        <w:t xml:space="preserve">acc               0.00477                                   </w:t>
      </w:r>
    </w:p>
    <w:p w14:paraId="7F39033F" w14:textId="77777777" w:rsidR="003B516B" w:rsidRDefault="003B516B" w:rsidP="003B516B">
      <w:pPr>
        <w:spacing w:before="240" w:after="240"/>
      </w:pPr>
      <w:r>
        <w:t xml:space="preserve">                   (1.40)                                   </w:t>
      </w:r>
    </w:p>
    <w:p w14:paraId="7C42EB57" w14:textId="77777777" w:rsidR="003B516B" w:rsidRDefault="003B516B" w:rsidP="003B516B">
      <w:pPr>
        <w:spacing w:before="240" w:after="240"/>
      </w:pPr>
      <w:r>
        <w:t xml:space="preserve">aged            -0.000838***                                </w:t>
      </w:r>
    </w:p>
    <w:p w14:paraId="2E4B7206" w14:textId="77777777" w:rsidR="003B516B" w:rsidRDefault="003B516B" w:rsidP="003B516B">
      <w:pPr>
        <w:spacing w:before="240" w:after="240"/>
      </w:pPr>
      <w:r>
        <w:t xml:space="preserve">                  (-9.41)                                   </w:t>
      </w:r>
    </w:p>
    <w:p w14:paraId="14B64AB2" w14:textId="77777777" w:rsidR="003B516B" w:rsidRDefault="003B516B" w:rsidP="003B516B">
      <w:pPr>
        <w:spacing w:before="240" w:after="240"/>
      </w:pPr>
      <w:proofErr w:type="spellStart"/>
      <w:r>
        <w:t>RD_Estimate</w:t>
      </w:r>
      <w:proofErr w:type="spellEnd"/>
      <w:r>
        <w:t xml:space="preserve">                       -0.0202***      -0.0179** </w:t>
      </w:r>
    </w:p>
    <w:p w14:paraId="305C5C5E" w14:textId="77777777" w:rsidR="003B516B" w:rsidRDefault="003B516B" w:rsidP="003B516B">
      <w:pPr>
        <w:spacing w:before="240" w:after="240"/>
      </w:pPr>
      <w:r>
        <w:t xml:space="preserve">                                  (-4.54)         (-2.90)   </w:t>
      </w:r>
    </w:p>
    <w:p w14:paraId="3C39D4DF" w14:textId="77777777" w:rsidR="003B516B" w:rsidRDefault="003B516B" w:rsidP="003B516B">
      <w:pPr>
        <w:spacing w:before="240" w:after="240"/>
      </w:pPr>
      <w:r>
        <w:t xml:space="preserve">_cons               0.103***                                </w:t>
      </w:r>
    </w:p>
    <w:p w14:paraId="11A84D46" w14:textId="77777777" w:rsidR="003B516B" w:rsidRDefault="003B516B" w:rsidP="003B516B">
      <w:pPr>
        <w:spacing w:before="240" w:after="240"/>
      </w:pPr>
      <w:r>
        <w:t xml:space="preserve">                  (15.87)                                   </w:t>
      </w:r>
    </w:p>
    <w:p w14:paraId="00A93D3E" w14:textId="77777777" w:rsidR="003B516B" w:rsidRDefault="003B516B" w:rsidP="003B516B">
      <w:pPr>
        <w:spacing w:before="240" w:after="240"/>
      </w:pPr>
      <w:r>
        <w:t>------------------------------------------------------------</w:t>
      </w:r>
    </w:p>
    <w:p w14:paraId="779F1995" w14:textId="77777777" w:rsidR="003B516B" w:rsidRDefault="003B516B" w:rsidP="003B516B">
      <w:pPr>
        <w:spacing w:before="240" w:after="240"/>
      </w:pPr>
      <w:r>
        <w:t xml:space="preserve">N                   89967          214558          214558   </w:t>
      </w:r>
    </w:p>
    <w:p w14:paraId="2DA573D3" w14:textId="77777777" w:rsidR="003B516B" w:rsidRDefault="003B516B" w:rsidP="003B516B">
      <w:pPr>
        <w:spacing w:before="240" w:after="240"/>
      </w:pPr>
      <w:r>
        <w:t>------------------------------------------------------------</w:t>
      </w:r>
    </w:p>
    <w:p w14:paraId="3F592D0F" w14:textId="77777777" w:rsidR="003B516B" w:rsidRDefault="003B516B" w:rsidP="003B516B">
      <w:pPr>
        <w:spacing w:before="240" w:after="240"/>
      </w:pPr>
      <w:r>
        <w:t>t statistics in parentheses</w:t>
      </w:r>
    </w:p>
    <w:p w14:paraId="5B227642" w14:textId="77777777" w:rsidR="003B516B" w:rsidRDefault="003B516B" w:rsidP="003B516B">
      <w:pPr>
        <w:spacing w:before="240" w:after="240"/>
      </w:pPr>
      <w:r>
        <w:t>* p&lt;0.05, ** p&lt;0.01, *** p&lt;0.001</w:t>
      </w:r>
    </w:p>
    <w:p w14:paraId="541FABB3" w14:textId="77777777" w:rsidR="003B516B" w:rsidRDefault="003B516B" w:rsidP="003B516B">
      <w:pPr>
        <w:spacing w:before="240" w:after="240"/>
      </w:pPr>
    </w:p>
    <w:p w14:paraId="60EDE1CA" w14:textId="77777777" w:rsidR="003B516B" w:rsidRDefault="003B516B" w:rsidP="003B516B">
      <w:pPr>
        <w:spacing w:before="240" w:after="240"/>
      </w:pPr>
      <w:r>
        <w:lastRenderedPageBreak/>
        <w:t>. reg recidivism bac1 male white acc aged if bac1 &gt; 0.055 &amp; bac1 &lt; 0.105</w:t>
      </w:r>
    </w:p>
    <w:p w14:paraId="7DA5F58D" w14:textId="77777777" w:rsidR="003B516B" w:rsidRDefault="003B516B" w:rsidP="003B516B">
      <w:pPr>
        <w:spacing w:before="240" w:after="240"/>
      </w:pPr>
      <w:r>
        <w:t xml:space="preserve">      Source |       SS           df       MS      Number of </w:t>
      </w:r>
      <w:proofErr w:type="spellStart"/>
      <w:r>
        <w:t>obs</w:t>
      </w:r>
      <w:proofErr w:type="spellEnd"/>
      <w:r>
        <w:t xml:space="preserve">   =    46,957</w:t>
      </w:r>
    </w:p>
    <w:p w14:paraId="62CA19A8" w14:textId="77777777" w:rsidR="003B516B" w:rsidRDefault="003B516B" w:rsidP="003B516B">
      <w:pPr>
        <w:spacing w:before="240" w:after="240"/>
      </w:pPr>
      <w:r>
        <w:t>-------------+----------------------------------   F(5, 46951)     =     34.24</w:t>
      </w:r>
    </w:p>
    <w:p w14:paraId="7E47308C" w14:textId="77777777" w:rsidR="003B516B" w:rsidRDefault="003B516B" w:rsidP="003B516B">
      <w:pPr>
        <w:spacing w:before="240" w:after="240"/>
      </w:pPr>
      <w:r>
        <w:t xml:space="preserve">       Model |  16.0618538         5  3.21237077   Prob &gt; F        =    0.0000</w:t>
      </w:r>
    </w:p>
    <w:p w14:paraId="0C1E67FE" w14:textId="77777777" w:rsidR="003B516B" w:rsidRDefault="003B516B" w:rsidP="003B516B">
      <w:pPr>
        <w:spacing w:before="240" w:after="240"/>
      </w:pPr>
      <w:r>
        <w:t xml:space="preserve">    Residual |  4405.02672    46,951  .093821787   R-squared       =    0.0036</w:t>
      </w:r>
    </w:p>
    <w:p w14:paraId="05883BF1" w14:textId="77777777" w:rsidR="003B516B" w:rsidRDefault="003B516B" w:rsidP="003B516B">
      <w:pPr>
        <w:spacing w:before="240" w:after="240"/>
      </w:pPr>
      <w:r>
        <w:t>-------------+----------------------------------   Adj R-squared   =    0.0035</w:t>
      </w:r>
    </w:p>
    <w:p w14:paraId="567036A9" w14:textId="77777777" w:rsidR="003B516B" w:rsidRDefault="003B516B" w:rsidP="003B516B">
      <w:pPr>
        <w:spacing w:before="240" w:after="240"/>
      </w:pPr>
      <w:r>
        <w:t xml:space="preserve">       Total |  4421.08857    46,956  .094153858   Root MSE        =     .3063</w:t>
      </w:r>
    </w:p>
    <w:p w14:paraId="2313490A" w14:textId="77777777" w:rsidR="003B516B" w:rsidRDefault="003B516B" w:rsidP="003B516B">
      <w:pPr>
        <w:spacing w:before="240" w:after="240"/>
      </w:pPr>
      <w:r>
        <w:t>------------------------------------------------------------------------------</w:t>
      </w:r>
    </w:p>
    <w:p w14:paraId="35E5CA64" w14:textId="77777777" w:rsidR="003B516B" w:rsidRDefault="003B516B" w:rsidP="003B516B">
      <w:pPr>
        <w:spacing w:before="240" w:after="240"/>
      </w:pPr>
      <w:r>
        <w:t xml:space="preserve">  recidivism |      Coef.   Std. Err.      t    P&gt;|t|     [95% Conf. Interval]</w:t>
      </w:r>
    </w:p>
    <w:p w14:paraId="4B923C4A" w14:textId="77777777" w:rsidR="003B516B" w:rsidRDefault="003B516B" w:rsidP="003B516B">
      <w:pPr>
        <w:spacing w:before="240" w:after="240"/>
      </w:pPr>
      <w:r>
        <w:t>-------------+----------------------------------------------------------------</w:t>
      </w:r>
    </w:p>
    <w:p w14:paraId="441FB42E" w14:textId="77777777" w:rsidR="003B516B" w:rsidRDefault="003B516B" w:rsidP="003B516B">
      <w:pPr>
        <w:spacing w:before="240" w:after="240"/>
      </w:pPr>
      <w:r>
        <w:t xml:space="preserve">        bac1 |  -.4758923   .1091708    -4.36   0.000    -.6898687   -.2619159</w:t>
      </w:r>
    </w:p>
    <w:p w14:paraId="0F5025A0" w14:textId="77777777" w:rsidR="003B516B" w:rsidRDefault="003B516B" w:rsidP="003B516B">
      <w:pPr>
        <w:spacing w:before="240" w:after="240"/>
      </w:pPr>
      <w:r>
        <w:t xml:space="preserve">        male |   .0357643   .0034757    10.29   0.000     .0289519    .0425767</w:t>
      </w:r>
    </w:p>
    <w:p w14:paraId="10C02798" w14:textId="77777777" w:rsidR="003B516B" w:rsidRDefault="003B516B" w:rsidP="003B516B">
      <w:pPr>
        <w:spacing w:before="240" w:after="240"/>
      </w:pPr>
      <w:r>
        <w:t xml:space="preserve">       white |   .0174948   .0039742     4.40   0.000     .0097052    .0252843</w:t>
      </w:r>
    </w:p>
    <w:p w14:paraId="36BBBC19" w14:textId="77777777" w:rsidR="003B516B" w:rsidRDefault="003B516B" w:rsidP="003B516B">
      <w:pPr>
        <w:spacing w:before="240" w:after="240"/>
      </w:pPr>
      <w:r>
        <w:t xml:space="preserve">         acc |   .0043439   .0049114     0.88   0.376    -.0052825    .0139703</w:t>
      </w:r>
    </w:p>
    <w:p w14:paraId="5B2BE8AB" w14:textId="77777777" w:rsidR="003B516B" w:rsidRDefault="003B516B" w:rsidP="003B516B">
      <w:pPr>
        <w:spacing w:before="240" w:after="240"/>
      </w:pPr>
      <w:r>
        <w:t xml:space="preserve">        aged |  -.0007526   .0001216    -6.19   0.000    -.0009909   -.0005142</w:t>
      </w:r>
    </w:p>
    <w:p w14:paraId="3E89BCF1" w14:textId="77777777" w:rsidR="003B516B" w:rsidRDefault="003B516B" w:rsidP="003B516B">
      <w:pPr>
        <w:spacing w:before="240" w:after="240"/>
      </w:pPr>
      <w:r>
        <w:t xml:space="preserve">       _cons |   .1284739   .0112569    11.41   0.000     .1064103    .1505375</w:t>
      </w:r>
    </w:p>
    <w:p w14:paraId="452234B4" w14:textId="77777777" w:rsidR="003B516B" w:rsidRDefault="003B516B" w:rsidP="003B516B">
      <w:pPr>
        <w:spacing w:before="240" w:after="240"/>
      </w:pPr>
      <w:r>
        <w:t>------------------------------------------------------------------------------</w:t>
      </w:r>
    </w:p>
    <w:p w14:paraId="372F37D2" w14:textId="77777777" w:rsidR="003B516B" w:rsidRDefault="003B516B" w:rsidP="003B516B">
      <w:pPr>
        <w:spacing w:before="240" w:after="240"/>
      </w:pPr>
      <w:r>
        <w:t xml:space="preserve">. </w:t>
      </w:r>
      <w:proofErr w:type="spellStart"/>
      <w:r>
        <w:t>est</w:t>
      </w:r>
      <w:proofErr w:type="spellEnd"/>
      <w:r>
        <w:t xml:space="preserve"> store model7</w:t>
      </w:r>
    </w:p>
    <w:p w14:paraId="45C5AB04" w14:textId="77777777" w:rsidR="003B516B" w:rsidRDefault="003B516B" w:rsidP="003B516B">
      <w:pPr>
        <w:spacing w:before="240" w:after="240"/>
      </w:pPr>
      <w:r>
        <w:t xml:space="preserve">. </w:t>
      </w:r>
      <w:proofErr w:type="spellStart"/>
      <w:r>
        <w:t>rdrobust</w:t>
      </w:r>
      <w:proofErr w:type="spellEnd"/>
      <w:r>
        <w:t xml:space="preserve"> recidivism bac1, c(0.08) h(0.055 0.105) kernel(uniform) </w:t>
      </w:r>
      <w:proofErr w:type="spellStart"/>
      <w:r>
        <w:t>covs</w:t>
      </w:r>
      <w:proofErr w:type="spellEnd"/>
      <w:r>
        <w:t>(male white acc aged)</w:t>
      </w:r>
    </w:p>
    <w:p w14:paraId="39FDBEBD" w14:textId="77777777" w:rsidR="003B516B" w:rsidRDefault="003B516B" w:rsidP="003B516B">
      <w:pPr>
        <w:spacing w:before="240" w:after="240"/>
      </w:pPr>
      <w:r>
        <w:t>Covariate-adjusted sharp RD estimates using local polynomial regression.</w:t>
      </w:r>
    </w:p>
    <w:p w14:paraId="341795F1" w14:textId="77777777" w:rsidR="003B516B" w:rsidRDefault="003B516B" w:rsidP="003B516B">
      <w:pPr>
        <w:spacing w:before="240" w:after="240"/>
      </w:pPr>
      <w:r>
        <w:t xml:space="preserve">    Cutoff c = .08 | Left of c  Right of c            Number of </w:t>
      </w:r>
      <w:proofErr w:type="spellStart"/>
      <w:r>
        <w:t>obs</w:t>
      </w:r>
      <w:proofErr w:type="spellEnd"/>
      <w:r>
        <w:t xml:space="preserve"> =     214558</w:t>
      </w:r>
    </w:p>
    <w:p w14:paraId="07E00F54" w14:textId="77777777" w:rsidR="003B516B" w:rsidRDefault="003B516B" w:rsidP="003B516B">
      <w:pPr>
        <w:spacing w:before="240" w:after="240"/>
      </w:pPr>
      <w:r>
        <w:t>-------------------+----------------------            BW type       =     Manual</w:t>
      </w:r>
    </w:p>
    <w:p w14:paraId="39B8B5A6" w14:textId="77777777" w:rsidR="003B516B" w:rsidRDefault="003B516B" w:rsidP="003B516B">
      <w:pPr>
        <w:spacing w:before="240" w:after="240"/>
      </w:pPr>
      <w:r>
        <w:t xml:space="preserve">     Number of </w:t>
      </w:r>
      <w:proofErr w:type="spellStart"/>
      <w:r>
        <w:t>obs</w:t>
      </w:r>
      <w:proofErr w:type="spellEnd"/>
      <w:r>
        <w:t xml:space="preserve"> |     23010      191548            Kernel        =    Uniform</w:t>
      </w:r>
    </w:p>
    <w:p w14:paraId="7E1D7A9E" w14:textId="77777777" w:rsidR="003B516B" w:rsidRDefault="003B516B" w:rsidP="003B516B">
      <w:pPr>
        <w:spacing w:before="240" w:after="240"/>
      </w:pPr>
      <w:r>
        <w:t xml:space="preserve">Eff. Number of </w:t>
      </w:r>
      <w:proofErr w:type="spellStart"/>
      <w:r>
        <w:t>obs</w:t>
      </w:r>
      <w:proofErr w:type="spellEnd"/>
      <w:r>
        <w:t xml:space="preserve"> |     19435      148004            VCE method    =         NN</w:t>
      </w:r>
    </w:p>
    <w:p w14:paraId="4BF5ED05" w14:textId="77777777" w:rsidR="003B516B" w:rsidRDefault="003B516B" w:rsidP="003B516B">
      <w:pPr>
        <w:spacing w:before="240" w:after="240"/>
      </w:pPr>
      <w:r>
        <w:t xml:space="preserve">    Order est. (p) |         1           1</w:t>
      </w:r>
    </w:p>
    <w:p w14:paraId="3492A8C4" w14:textId="77777777" w:rsidR="003B516B" w:rsidRDefault="003B516B" w:rsidP="003B516B">
      <w:pPr>
        <w:spacing w:before="240" w:after="240"/>
      </w:pPr>
      <w:r>
        <w:lastRenderedPageBreak/>
        <w:t xml:space="preserve">    Order bias (q) |         2           2</w:t>
      </w:r>
    </w:p>
    <w:p w14:paraId="796139C5" w14:textId="77777777" w:rsidR="003B516B" w:rsidRDefault="003B516B" w:rsidP="003B516B">
      <w:pPr>
        <w:spacing w:before="240" w:after="240"/>
      </w:pPr>
      <w:r>
        <w:t xml:space="preserve">       BW est. (h) |     0.055       0.105</w:t>
      </w:r>
    </w:p>
    <w:p w14:paraId="21F24137" w14:textId="77777777" w:rsidR="003B516B" w:rsidRDefault="003B516B" w:rsidP="003B516B">
      <w:pPr>
        <w:spacing w:before="240" w:after="240"/>
      </w:pPr>
      <w:r>
        <w:t xml:space="preserve">       BW bias (b) |     0.055       0.105</w:t>
      </w:r>
    </w:p>
    <w:p w14:paraId="65BC9E30" w14:textId="77777777" w:rsidR="003B516B" w:rsidRDefault="003B516B" w:rsidP="003B516B">
      <w:pPr>
        <w:spacing w:before="240" w:after="240"/>
      </w:pPr>
      <w:r>
        <w:t xml:space="preserve">         rho (h/b) |     1.000       1.000</w:t>
      </w:r>
    </w:p>
    <w:p w14:paraId="741AA4C6" w14:textId="77777777" w:rsidR="003B516B" w:rsidRDefault="003B516B" w:rsidP="003B516B">
      <w:pPr>
        <w:spacing w:before="240" w:after="240"/>
      </w:pPr>
      <w:r>
        <w:t>Outcome: recidivism. Running variable: bac1.</w:t>
      </w:r>
    </w:p>
    <w:p w14:paraId="3D303677" w14:textId="77777777" w:rsidR="003B516B" w:rsidRDefault="003B516B" w:rsidP="003B516B">
      <w:pPr>
        <w:spacing w:before="240" w:after="240"/>
      </w:pPr>
      <w:r>
        <w:t>--------------------------------------------------------------------------------</w:t>
      </w:r>
    </w:p>
    <w:p w14:paraId="7DA65ADA" w14:textId="77777777" w:rsidR="003B516B" w:rsidRDefault="003B516B" w:rsidP="003B516B">
      <w:pPr>
        <w:spacing w:before="240" w:after="240"/>
      </w:pPr>
      <w:r>
        <w:t xml:space="preserve">            Method |   Coef.    Std. Err.    z     P&gt;|z|    [95% Conf. Interval]</w:t>
      </w:r>
    </w:p>
    <w:p w14:paraId="71F8656A" w14:textId="77777777" w:rsidR="003B516B" w:rsidRDefault="003B516B" w:rsidP="003B516B">
      <w:pPr>
        <w:spacing w:before="240" w:after="240"/>
      </w:pPr>
      <w:r>
        <w:t>-------------------+------------------------------------------------------------</w:t>
      </w:r>
    </w:p>
    <w:p w14:paraId="61577609" w14:textId="77777777" w:rsidR="003B516B" w:rsidRDefault="003B516B" w:rsidP="003B516B">
      <w:pPr>
        <w:spacing w:before="240" w:after="240"/>
      </w:pPr>
      <w:r>
        <w:t xml:space="preserve">      Conventional | -.02046     .00388   -5.2784  0.000   -.028053     -.012861</w:t>
      </w:r>
    </w:p>
    <w:p w14:paraId="73583213" w14:textId="77777777" w:rsidR="003B516B" w:rsidRDefault="003B516B" w:rsidP="003B516B">
      <w:pPr>
        <w:spacing w:before="240" w:after="240"/>
      </w:pPr>
      <w:r>
        <w:t xml:space="preserve">            Robust |     -          -     -3.7153  0.000   -.030628     -.009473</w:t>
      </w:r>
    </w:p>
    <w:p w14:paraId="1985F7F1" w14:textId="77777777" w:rsidR="003B516B" w:rsidRDefault="003B516B" w:rsidP="003B516B">
      <w:pPr>
        <w:spacing w:before="240" w:after="240"/>
      </w:pPr>
      <w:r>
        <w:t>--------------------------------------------------------------------------------</w:t>
      </w:r>
    </w:p>
    <w:p w14:paraId="4385A7E6" w14:textId="77777777" w:rsidR="003B516B" w:rsidRDefault="003B516B" w:rsidP="003B516B">
      <w:pPr>
        <w:spacing w:before="240" w:after="240"/>
      </w:pPr>
      <w:r>
        <w:t>Covariate-adjusted estimates. Additional covariates included: 4</w:t>
      </w:r>
    </w:p>
    <w:p w14:paraId="4C9B88B2" w14:textId="77777777" w:rsidR="003B516B" w:rsidRDefault="003B516B" w:rsidP="003B516B">
      <w:pPr>
        <w:spacing w:before="240" w:after="240"/>
      </w:pPr>
      <w:r>
        <w:t xml:space="preserve">. </w:t>
      </w:r>
      <w:proofErr w:type="spellStart"/>
      <w:r>
        <w:t>est</w:t>
      </w:r>
      <w:proofErr w:type="spellEnd"/>
      <w:r>
        <w:t xml:space="preserve"> store model8</w:t>
      </w:r>
    </w:p>
    <w:p w14:paraId="49CE468D" w14:textId="77777777" w:rsidR="003B516B" w:rsidRDefault="003B516B" w:rsidP="003B516B">
      <w:pPr>
        <w:spacing w:before="240" w:after="240"/>
      </w:pPr>
      <w:r>
        <w:t xml:space="preserve">. </w:t>
      </w:r>
      <w:proofErr w:type="spellStart"/>
      <w:r>
        <w:t>rdrobust</w:t>
      </w:r>
      <w:proofErr w:type="spellEnd"/>
      <w:r>
        <w:t xml:space="preserve"> recidivism bac1, c(0.08) h(0.055 0.105) kernel(uniform) p(2) </w:t>
      </w:r>
      <w:proofErr w:type="spellStart"/>
      <w:r>
        <w:t>covs</w:t>
      </w:r>
      <w:proofErr w:type="spellEnd"/>
      <w:r>
        <w:t>(male white acc aged)</w:t>
      </w:r>
    </w:p>
    <w:p w14:paraId="76B9EE96" w14:textId="77777777" w:rsidR="003B516B" w:rsidRDefault="003B516B" w:rsidP="003B516B">
      <w:pPr>
        <w:spacing w:before="240" w:after="240"/>
      </w:pPr>
      <w:r>
        <w:t>Covariate-adjusted sharp RD estimates using local polynomial regression.</w:t>
      </w:r>
    </w:p>
    <w:p w14:paraId="4A00EC9A" w14:textId="77777777" w:rsidR="003B516B" w:rsidRDefault="003B516B" w:rsidP="003B516B">
      <w:pPr>
        <w:spacing w:before="240" w:after="240"/>
      </w:pPr>
      <w:r>
        <w:t xml:space="preserve">    Cutoff c = .08 | Left of c  Right of c            Number of </w:t>
      </w:r>
      <w:proofErr w:type="spellStart"/>
      <w:r>
        <w:t>obs</w:t>
      </w:r>
      <w:proofErr w:type="spellEnd"/>
      <w:r>
        <w:t xml:space="preserve"> =     214558</w:t>
      </w:r>
    </w:p>
    <w:p w14:paraId="20819CF9" w14:textId="77777777" w:rsidR="003B516B" w:rsidRDefault="003B516B" w:rsidP="003B516B">
      <w:pPr>
        <w:spacing w:before="240" w:after="240"/>
      </w:pPr>
      <w:r>
        <w:t>-------------------+----------------------            BW type       =     Manual</w:t>
      </w:r>
    </w:p>
    <w:p w14:paraId="276FCBCF" w14:textId="77777777" w:rsidR="003B516B" w:rsidRDefault="003B516B" w:rsidP="003B516B">
      <w:pPr>
        <w:spacing w:before="240" w:after="240"/>
      </w:pPr>
      <w:r>
        <w:t xml:space="preserve">     Number of </w:t>
      </w:r>
      <w:proofErr w:type="spellStart"/>
      <w:r>
        <w:t>obs</w:t>
      </w:r>
      <w:proofErr w:type="spellEnd"/>
      <w:r>
        <w:t xml:space="preserve"> |     23010      191548            Kernel        =    Uniform</w:t>
      </w:r>
    </w:p>
    <w:p w14:paraId="06EA8564" w14:textId="77777777" w:rsidR="003B516B" w:rsidRDefault="003B516B" w:rsidP="003B516B">
      <w:pPr>
        <w:spacing w:before="240" w:after="240"/>
      </w:pPr>
      <w:r>
        <w:t xml:space="preserve">Eff. Number of </w:t>
      </w:r>
      <w:proofErr w:type="spellStart"/>
      <w:r>
        <w:t>obs</w:t>
      </w:r>
      <w:proofErr w:type="spellEnd"/>
      <w:r>
        <w:t xml:space="preserve"> |     19435      148004            VCE method    =         NN</w:t>
      </w:r>
    </w:p>
    <w:p w14:paraId="6E0C01DA" w14:textId="77777777" w:rsidR="003B516B" w:rsidRDefault="003B516B" w:rsidP="003B516B">
      <w:pPr>
        <w:spacing w:before="240" w:after="240"/>
      </w:pPr>
      <w:r>
        <w:t xml:space="preserve">    Order est. (p) |         2           2</w:t>
      </w:r>
    </w:p>
    <w:p w14:paraId="5DAFEEB2" w14:textId="77777777" w:rsidR="003B516B" w:rsidRDefault="003B516B" w:rsidP="003B516B">
      <w:pPr>
        <w:spacing w:before="240" w:after="240"/>
      </w:pPr>
      <w:r>
        <w:t xml:space="preserve">    Order bias (q) |         3           3</w:t>
      </w:r>
    </w:p>
    <w:p w14:paraId="41650F16" w14:textId="77777777" w:rsidR="003B516B" w:rsidRDefault="003B516B" w:rsidP="003B516B">
      <w:pPr>
        <w:spacing w:before="240" w:after="240"/>
      </w:pPr>
      <w:r>
        <w:t xml:space="preserve">       BW est. (h) |     0.055       0.105</w:t>
      </w:r>
    </w:p>
    <w:p w14:paraId="5D009276" w14:textId="77777777" w:rsidR="003B516B" w:rsidRDefault="003B516B" w:rsidP="003B516B">
      <w:pPr>
        <w:spacing w:before="240" w:after="240"/>
      </w:pPr>
      <w:r>
        <w:t xml:space="preserve">       BW bias (b) |     0.055       0.105</w:t>
      </w:r>
    </w:p>
    <w:p w14:paraId="79FFA00A" w14:textId="77777777" w:rsidR="003B516B" w:rsidRDefault="003B516B" w:rsidP="003B516B">
      <w:pPr>
        <w:spacing w:before="240" w:after="240"/>
      </w:pPr>
      <w:r>
        <w:t xml:space="preserve">         rho (h/b) |     1.000       1.000</w:t>
      </w:r>
    </w:p>
    <w:p w14:paraId="5EABA467" w14:textId="77777777" w:rsidR="003B516B" w:rsidRDefault="003B516B" w:rsidP="003B516B">
      <w:pPr>
        <w:spacing w:before="240" w:after="240"/>
      </w:pPr>
    </w:p>
    <w:p w14:paraId="79CEFE86" w14:textId="77777777" w:rsidR="003B516B" w:rsidRDefault="003B516B" w:rsidP="003B516B">
      <w:pPr>
        <w:spacing w:before="240" w:after="240"/>
      </w:pPr>
      <w:r>
        <w:lastRenderedPageBreak/>
        <w:t>Outcome: recidivism. Running variable: bac1.</w:t>
      </w:r>
    </w:p>
    <w:p w14:paraId="1507453B" w14:textId="77777777" w:rsidR="003B516B" w:rsidRDefault="003B516B" w:rsidP="003B516B">
      <w:pPr>
        <w:spacing w:before="240" w:after="240"/>
      </w:pPr>
      <w:r>
        <w:t>--------------------------------------------------------------------------------</w:t>
      </w:r>
    </w:p>
    <w:p w14:paraId="52F7A74C" w14:textId="77777777" w:rsidR="003B516B" w:rsidRDefault="003B516B" w:rsidP="003B516B">
      <w:pPr>
        <w:spacing w:before="240" w:after="240"/>
      </w:pPr>
      <w:r>
        <w:t xml:space="preserve">            Method |   Coef.    Std. Err.    z     P&gt;|z|    [95% Conf. Interval]</w:t>
      </w:r>
    </w:p>
    <w:p w14:paraId="01D9F7AA" w14:textId="77777777" w:rsidR="003B516B" w:rsidRDefault="003B516B" w:rsidP="003B516B">
      <w:pPr>
        <w:spacing w:before="240" w:after="240"/>
      </w:pPr>
      <w:r>
        <w:t>-------------------+------------------------------------------------------------</w:t>
      </w:r>
    </w:p>
    <w:p w14:paraId="21FEDB33" w14:textId="77777777" w:rsidR="003B516B" w:rsidRDefault="003B516B" w:rsidP="003B516B">
      <w:pPr>
        <w:spacing w:before="240" w:after="240"/>
      </w:pPr>
      <w:r>
        <w:t xml:space="preserve">      Conventional | -.02005      .0054   -3.7153  0.000   -.030628     -.009473</w:t>
      </w:r>
    </w:p>
    <w:p w14:paraId="492BEDF9" w14:textId="77777777" w:rsidR="003B516B" w:rsidRDefault="003B516B" w:rsidP="003B516B">
      <w:pPr>
        <w:spacing w:before="240" w:after="240"/>
      </w:pPr>
      <w:r>
        <w:t xml:space="preserve">            Robust |     -          -     -2.7437  0.006   -.032208     -.005367</w:t>
      </w:r>
    </w:p>
    <w:p w14:paraId="35554E03" w14:textId="77777777" w:rsidR="003B516B" w:rsidRDefault="003B516B" w:rsidP="003B516B">
      <w:pPr>
        <w:spacing w:before="240" w:after="240"/>
      </w:pPr>
      <w:r>
        <w:t>--------------------------------------------------------------------------------</w:t>
      </w:r>
    </w:p>
    <w:p w14:paraId="249E99CA" w14:textId="77777777" w:rsidR="003B516B" w:rsidRDefault="003B516B" w:rsidP="003B516B">
      <w:pPr>
        <w:spacing w:before="240" w:after="240"/>
      </w:pPr>
      <w:r>
        <w:t>Covariate-adjusted estimates. Additional covariates included: 4</w:t>
      </w:r>
    </w:p>
    <w:p w14:paraId="5CAFB914" w14:textId="77777777" w:rsidR="003B516B" w:rsidRDefault="003B516B" w:rsidP="003B516B">
      <w:pPr>
        <w:spacing w:before="240" w:after="240"/>
      </w:pPr>
      <w:r>
        <w:t xml:space="preserve">. </w:t>
      </w:r>
      <w:proofErr w:type="spellStart"/>
      <w:r>
        <w:t>est</w:t>
      </w:r>
      <w:proofErr w:type="spellEnd"/>
      <w:r>
        <w:t xml:space="preserve"> store model9</w:t>
      </w:r>
    </w:p>
    <w:p w14:paraId="558151DB" w14:textId="77777777" w:rsidR="003B516B" w:rsidRDefault="003B516B" w:rsidP="003B516B">
      <w:pPr>
        <w:spacing w:before="240" w:after="240"/>
      </w:pPr>
      <w:r>
        <w:t xml:space="preserve">. </w:t>
      </w:r>
      <w:proofErr w:type="spellStart"/>
      <w:r>
        <w:t>esttab</w:t>
      </w:r>
      <w:proofErr w:type="spellEnd"/>
      <w:r>
        <w:t xml:space="preserve"> model7 model8 model9</w:t>
      </w:r>
    </w:p>
    <w:p w14:paraId="4CC10ED9" w14:textId="77777777" w:rsidR="003B516B" w:rsidRDefault="003B516B" w:rsidP="003B516B">
      <w:pPr>
        <w:spacing w:before="240" w:after="240"/>
      </w:pPr>
      <w:r>
        <w:t>------------------------------------------------------------</w:t>
      </w:r>
    </w:p>
    <w:p w14:paraId="25636BAE" w14:textId="77777777" w:rsidR="003B516B" w:rsidRDefault="003B516B" w:rsidP="003B516B">
      <w:pPr>
        <w:spacing w:before="240" w:after="240"/>
      </w:pPr>
      <w:r>
        <w:t xml:space="preserve">                      (1)             (2)             (3)   </w:t>
      </w:r>
    </w:p>
    <w:p w14:paraId="7226CBAC" w14:textId="77777777" w:rsidR="003B516B" w:rsidRDefault="003B516B" w:rsidP="003B516B">
      <w:pPr>
        <w:spacing w:before="240" w:after="240"/>
      </w:pPr>
      <w:r>
        <w:t xml:space="preserve">               recidivism      </w:t>
      </w:r>
      <w:proofErr w:type="spellStart"/>
      <w:r>
        <w:t>recidivism</w:t>
      </w:r>
      <w:proofErr w:type="spellEnd"/>
      <w:r>
        <w:t xml:space="preserve">      </w:t>
      </w:r>
      <w:proofErr w:type="spellStart"/>
      <w:r>
        <w:t>recidivism</w:t>
      </w:r>
      <w:proofErr w:type="spellEnd"/>
      <w:r>
        <w:t xml:space="preserve">   </w:t>
      </w:r>
    </w:p>
    <w:p w14:paraId="5560810A" w14:textId="77777777" w:rsidR="003B516B" w:rsidRDefault="003B516B" w:rsidP="003B516B">
      <w:pPr>
        <w:spacing w:before="240" w:after="240"/>
      </w:pPr>
      <w:r>
        <w:t>------------------------------------------------------------</w:t>
      </w:r>
    </w:p>
    <w:p w14:paraId="72434AB3" w14:textId="77777777" w:rsidR="003B516B" w:rsidRDefault="003B516B" w:rsidP="003B516B">
      <w:pPr>
        <w:spacing w:before="240" w:after="240"/>
      </w:pPr>
      <w:r>
        <w:t xml:space="preserve">bac1               -0.476***                                </w:t>
      </w:r>
    </w:p>
    <w:p w14:paraId="1A95AEB7" w14:textId="77777777" w:rsidR="003B516B" w:rsidRDefault="003B516B" w:rsidP="003B516B">
      <w:pPr>
        <w:spacing w:before="240" w:after="240"/>
      </w:pPr>
      <w:r>
        <w:t xml:space="preserve">                  (-4.36)                                   </w:t>
      </w:r>
    </w:p>
    <w:p w14:paraId="20436AB6" w14:textId="77777777" w:rsidR="003B516B" w:rsidRDefault="003B516B" w:rsidP="003B516B">
      <w:pPr>
        <w:spacing w:before="240" w:after="240"/>
      </w:pPr>
      <w:r>
        <w:t xml:space="preserve">male               0.0358***                                </w:t>
      </w:r>
    </w:p>
    <w:p w14:paraId="55619C43" w14:textId="77777777" w:rsidR="003B516B" w:rsidRDefault="003B516B" w:rsidP="003B516B">
      <w:pPr>
        <w:spacing w:before="240" w:after="240"/>
      </w:pPr>
      <w:r>
        <w:t xml:space="preserve">                  (10.29)                                   </w:t>
      </w:r>
    </w:p>
    <w:p w14:paraId="55F2278C" w14:textId="77777777" w:rsidR="003B516B" w:rsidRDefault="003B516B" w:rsidP="003B516B">
      <w:pPr>
        <w:spacing w:before="240" w:after="240"/>
      </w:pPr>
      <w:r>
        <w:t xml:space="preserve">white              0.0175***                                </w:t>
      </w:r>
    </w:p>
    <w:p w14:paraId="45E3FDFA" w14:textId="77777777" w:rsidR="003B516B" w:rsidRDefault="003B516B" w:rsidP="003B516B">
      <w:pPr>
        <w:spacing w:before="240" w:after="240"/>
      </w:pPr>
      <w:r>
        <w:t xml:space="preserve">                   (4.40)                                   </w:t>
      </w:r>
    </w:p>
    <w:p w14:paraId="66D8F3EE" w14:textId="77777777" w:rsidR="003B516B" w:rsidRDefault="003B516B" w:rsidP="003B516B">
      <w:pPr>
        <w:spacing w:before="240" w:after="240"/>
      </w:pPr>
      <w:r>
        <w:t xml:space="preserve">acc               0.00434                                   </w:t>
      </w:r>
    </w:p>
    <w:p w14:paraId="2C12DD6F" w14:textId="77777777" w:rsidR="003B516B" w:rsidRDefault="003B516B" w:rsidP="003B516B">
      <w:pPr>
        <w:spacing w:before="240" w:after="240"/>
      </w:pPr>
      <w:r>
        <w:t xml:space="preserve">                   (0.88)                                   </w:t>
      </w:r>
    </w:p>
    <w:p w14:paraId="3EB11EDF" w14:textId="77777777" w:rsidR="003B516B" w:rsidRDefault="003B516B" w:rsidP="003B516B">
      <w:pPr>
        <w:spacing w:before="240" w:after="240"/>
      </w:pPr>
      <w:r>
        <w:t xml:space="preserve">aged            -0.000753***                                </w:t>
      </w:r>
    </w:p>
    <w:p w14:paraId="2BFA2D40" w14:textId="77777777" w:rsidR="003B516B" w:rsidRDefault="003B516B" w:rsidP="003B516B">
      <w:pPr>
        <w:spacing w:before="240" w:after="240"/>
      </w:pPr>
      <w:r>
        <w:t xml:space="preserve">                  (-6.19)                                   </w:t>
      </w:r>
    </w:p>
    <w:p w14:paraId="1256608B" w14:textId="77777777" w:rsidR="003B516B" w:rsidRDefault="003B516B" w:rsidP="003B516B">
      <w:pPr>
        <w:spacing w:before="240" w:after="240"/>
      </w:pPr>
      <w:proofErr w:type="spellStart"/>
      <w:r>
        <w:t>RD_Estimate</w:t>
      </w:r>
      <w:proofErr w:type="spellEnd"/>
      <w:r>
        <w:t xml:space="preserve">                       -0.0205***      -0.0201***</w:t>
      </w:r>
    </w:p>
    <w:p w14:paraId="16C26859" w14:textId="77777777" w:rsidR="003B516B" w:rsidRDefault="003B516B" w:rsidP="003B516B">
      <w:pPr>
        <w:spacing w:before="240" w:after="240"/>
      </w:pPr>
      <w:r>
        <w:lastRenderedPageBreak/>
        <w:t xml:space="preserve">                                  (-5.28)         (-3.72)   </w:t>
      </w:r>
    </w:p>
    <w:p w14:paraId="526215D5" w14:textId="77777777" w:rsidR="003B516B" w:rsidRDefault="003B516B" w:rsidP="003B516B">
      <w:pPr>
        <w:spacing w:before="240" w:after="240"/>
      </w:pPr>
      <w:r>
        <w:t xml:space="preserve">_cons               0.128***                                </w:t>
      </w:r>
    </w:p>
    <w:p w14:paraId="17EC5C7B" w14:textId="77777777" w:rsidR="003B516B" w:rsidRDefault="003B516B" w:rsidP="003B516B">
      <w:pPr>
        <w:spacing w:before="240" w:after="240"/>
      </w:pPr>
      <w:r>
        <w:t xml:space="preserve">                  (11.41)                                   </w:t>
      </w:r>
    </w:p>
    <w:p w14:paraId="61A494D4" w14:textId="77777777" w:rsidR="003B516B" w:rsidRDefault="003B516B" w:rsidP="003B516B">
      <w:pPr>
        <w:spacing w:before="240" w:after="240"/>
      </w:pPr>
      <w:r>
        <w:t>------------------------------------------------------------</w:t>
      </w:r>
    </w:p>
    <w:p w14:paraId="01EE610F" w14:textId="77777777" w:rsidR="003B516B" w:rsidRDefault="003B516B" w:rsidP="003B516B">
      <w:pPr>
        <w:spacing w:before="240" w:after="240"/>
      </w:pPr>
      <w:r>
        <w:t xml:space="preserve">N                   46957          214558          214558   </w:t>
      </w:r>
    </w:p>
    <w:p w14:paraId="310E4056" w14:textId="77777777" w:rsidR="003B516B" w:rsidRDefault="003B516B" w:rsidP="003B516B">
      <w:pPr>
        <w:spacing w:before="240" w:after="240"/>
      </w:pPr>
      <w:r>
        <w:t>------------------------------------------------------------</w:t>
      </w:r>
    </w:p>
    <w:p w14:paraId="0AC6EC74" w14:textId="77777777" w:rsidR="003B516B" w:rsidRDefault="003B516B" w:rsidP="003B516B">
      <w:pPr>
        <w:spacing w:before="240" w:after="240"/>
      </w:pPr>
      <w:r>
        <w:t>t statistics in parentheses</w:t>
      </w:r>
    </w:p>
    <w:p w14:paraId="113B29B4" w14:textId="77777777" w:rsidR="006633A0" w:rsidRDefault="003B516B" w:rsidP="003B516B">
      <w:pPr>
        <w:spacing w:before="240" w:after="240"/>
      </w:pPr>
      <w:r>
        <w:t>* p&lt;0.05, ** p&lt;0.01, *** p&lt;0.001</w:t>
      </w:r>
    </w:p>
    <w:p w14:paraId="29E2EBC9" w14:textId="77777777" w:rsidR="006633A0" w:rsidRDefault="006633A0" w:rsidP="006633A0">
      <w:pPr>
        <w:spacing w:before="240" w:after="240"/>
        <w:ind w:firstLine="720"/>
      </w:pPr>
    </w:p>
    <w:p w14:paraId="05500C1C" w14:textId="0AB35FCE" w:rsidR="00635A03" w:rsidRDefault="003B3F39" w:rsidP="006633A0">
      <w:pPr>
        <w:spacing w:before="240" w:after="240"/>
        <w:ind w:firstLine="720"/>
      </w:pPr>
      <w:r>
        <w:t>8</w:t>
      </w:r>
      <w:r w:rsidR="006633A0">
        <w:t xml:space="preserve">. </w:t>
      </w:r>
      <w:r w:rsidR="00D52C1A">
        <w:t>Recreate the top panel of Figure 3</w:t>
      </w:r>
    </w:p>
    <w:p w14:paraId="56C5CA2C" w14:textId="77777777" w:rsidR="003B516B" w:rsidRDefault="003B516B" w:rsidP="003B516B">
      <w:pPr>
        <w:spacing w:before="240" w:after="240"/>
      </w:pPr>
    </w:p>
    <w:p w14:paraId="6AED538E" w14:textId="77777777" w:rsidR="00635A03" w:rsidRDefault="00D52C1A">
      <w:pPr>
        <w:spacing w:before="240" w:after="240"/>
      </w:pPr>
      <w:r>
        <w:rPr>
          <w:noProof/>
        </w:rPr>
        <w:drawing>
          <wp:inline distT="0" distB="0" distL="0" distR="0" wp14:anchorId="7F580098" wp14:editId="6E1BC279">
            <wp:extent cx="5486400" cy="2744721"/>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25587" name=""/>
                    <pic:cNvPicPr>
                      <a:picLocks noChangeAspect="1"/>
                    </pic:cNvPicPr>
                  </pic:nvPicPr>
                  <pic:blipFill>
                    <a:blip r:embed="rId10"/>
                    <a:stretch>
                      <a:fillRect/>
                    </a:stretch>
                  </pic:blipFill>
                  <pic:spPr>
                    <a:xfrm>
                      <a:off x="0" y="0"/>
                      <a:ext cx="5486400" cy="2744721"/>
                    </a:xfrm>
                    <a:prstGeom prst="rect">
                      <a:avLst/>
                    </a:prstGeom>
                  </pic:spPr>
                </pic:pic>
              </a:graphicData>
            </a:graphic>
          </wp:inline>
        </w:drawing>
      </w:r>
    </w:p>
    <w:p w14:paraId="2DAB5012" w14:textId="77777777" w:rsidR="00635A03" w:rsidRDefault="00D52C1A" w:rsidP="003B3F39">
      <w:pPr>
        <w:numPr>
          <w:ilvl w:val="0"/>
          <w:numId w:val="7"/>
        </w:numPr>
        <w:spacing w:before="240" w:after="240"/>
      </w:pPr>
      <w:r>
        <w:t xml:space="preserve">The hypothesis I tested is that raw data hasn’t be manipulated. And I find that there are no evidence for manipulations. Then, we check for covariate balance which I discover different results </w:t>
      </w:r>
      <w:r>
        <w:t>with author about age and acc. But the white variable is smooth around 0.08 that author and I get the same result. What’s more, I tested regression discontinuity of having BAC above the threshold.</w:t>
      </w:r>
    </w:p>
    <w:sectPr w:rsidR="00635A03">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4B3DE" w14:textId="77777777" w:rsidR="00D52C1A" w:rsidRDefault="00D52C1A" w:rsidP="003B516B">
      <w:r>
        <w:separator/>
      </w:r>
    </w:p>
  </w:endnote>
  <w:endnote w:type="continuationSeparator" w:id="0">
    <w:p w14:paraId="2238554B" w14:textId="77777777" w:rsidR="00D52C1A" w:rsidRDefault="00D52C1A" w:rsidP="003B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43586" w14:textId="77777777" w:rsidR="00D52C1A" w:rsidRDefault="00D52C1A" w:rsidP="003B516B">
      <w:r>
        <w:separator/>
      </w:r>
    </w:p>
  </w:footnote>
  <w:footnote w:type="continuationSeparator" w:id="0">
    <w:p w14:paraId="3DC64D21" w14:textId="77777777" w:rsidR="00D52C1A" w:rsidRDefault="00D52C1A" w:rsidP="003B5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A150F3A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220A1D0E"/>
    <w:lvl w:ilvl="0">
      <w:start w:val="9"/>
      <w:numFmt w:val="decimal"/>
      <w:lvlText w:val="%1."/>
      <w:lvlJc w:val="left"/>
      <w:pPr>
        <w:ind w:left="720" w:hanging="360"/>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5A03"/>
    <w:rsid w:val="003B3F39"/>
    <w:rsid w:val="003B516B"/>
    <w:rsid w:val="00635A03"/>
    <w:rsid w:val="006633A0"/>
    <w:rsid w:val="00D5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C9880"/>
  <w15:docId w15:val="{FA1B4A03-BE0E-4C91-8282-BC9FA59F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1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16B"/>
    <w:rPr>
      <w:sz w:val="18"/>
      <w:szCs w:val="18"/>
    </w:rPr>
  </w:style>
  <w:style w:type="paragraph" w:styleId="a5">
    <w:name w:val="footer"/>
    <w:basedOn w:val="a"/>
    <w:link w:val="a6"/>
    <w:uiPriority w:val="99"/>
    <w:unhideWhenUsed/>
    <w:rsid w:val="003B516B"/>
    <w:pPr>
      <w:tabs>
        <w:tab w:val="center" w:pos="4153"/>
        <w:tab w:val="right" w:pos="8306"/>
      </w:tabs>
      <w:snapToGrid w:val="0"/>
    </w:pPr>
    <w:rPr>
      <w:sz w:val="18"/>
      <w:szCs w:val="18"/>
    </w:rPr>
  </w:style>
  <w:style w:type="character" w:customStyle="1" w:styleId="a6">
    <w:name w:val="页脚 字符"/>
    <w:basedOn w:val="a0"/>
    <w:link w:val="a5"/>
    <w:uiPriority w:val="99"/>
    <w:rsid w:val="003B51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EvelynCheng-Github/RD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2623</Words>
  <Characters>14955</Characters>
  <Application>Microsoft Office Word</Application>
  <DocSecurity>0</DocSecurity>
  <Lines>124</Lines>
  <Paragraphs>35</Paragraphs>
  <ScaleCrop>false</ScaleCrop>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Evelyn</cp:lastModifiedBy>
  <cp:revision>2</cp:revision>
  <dcterms:created xsi:type="dcterms:W3CDTF">2021-03-05T16:33:00Z</dcterms:created>
  <dcterms:modified xsi:type="dcterms:W3CDTF">2021-03-05T16:45:00Z</dcterms:modified>
</cp:coreProperties>
</file>